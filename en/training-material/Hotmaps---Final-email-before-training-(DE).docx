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126922823"/>
        <w:docPartObj>
          <w:docPartGallery w:val="Cover Pages"/>
          <w:docPartUnique/>
        </w:docPartObj>
      </w:sdtPr>
      <w:sdtEndPr/>
      <w:sdtContent>
        <w:p w:rsidR="00D25DD9" w:rsidRPr="00FA02CF" w:rsidRDefault="00757E9F" w:rsidP="00B20BBD">
          <w:pPr>
            <w:rPr>
              <w:lang w:val="de-DE"/>
            </w:rPr>
          </w:pPr>
          <w:r w:rsidRPr="00FA02CF">
            <w:rPr>
              <w:noProof/>
              <w:lang w:val="de-DE"/>
            </w:rPr>
            <mc:AlternateContent>
              <mc:Choice Requires="wps">
                <w:drawing>
                  <wp:anchor distT="0" distB="0" distL="114300" distR="114300" simplePos="0" relativeHeight="251661312" behindDoc="0" locked="0" layoutInCell="1" allowOverlap="1" wp14:anchorId="37ABA636" wp14:editId="4F1425E8">
                    <wp:simplePos x="0" y="0"/>
                    <wp:positionH relativeFrom="page">
                      <wp:posOffset>467360</wp:posOffset>
                    </wp:positionH>
                    <wp:positionV relativeFrom="page">
                      <wp:posOffset>6377940</wp:posOffset>
                    </wp:positionV>
                    <wp:extent cx="6568440" cy="312864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8440" cy="3128645"/>
                            </a:xfrm>
                            <a:prstGeom prst="rect">
                              <a:avLst/>
                            </a:prstGeom>
                            <a:noFill/>
                            <a:ln>
                              <a:noFill/>
                            </a:ln>
                            <a:extLst/>
                          </wps:spPr>
                          <wps:style>
                            <a:lnRef idx="2">
                              <a:schemeClr val="accent4"/>
                            </a:lnRef>
                            <a:fillRef idx="1">
                              <a:schemeClr val="lt1"/>
                            </a:fillRef>
                            <a:effectRef idx="0">
                              <a:schemeClr val="accent4"/>
                            </a:effectRef>
                            <a:fontRef idx="minor">
                              <a:schemeClr val="dk1"/>
                            </a:fontRef>
                          </wps:style>
                          <wps:txbx>
                            <w:txbxContent>
                              <w:p w:rsidR="00E11404" w:rsidRPr="00604A9E" w:rsidRDefault="00CC6147" w:rsidP="00B20BBD">
                                <w:pPr>
                                  <w:pStyle w:val="H-titlecoverpage"/>
                                </w:pPr>
                                <w:r>
                                  <w:t>Email to participants before the training</w:t>
                                </w:r>
                                <w:r w:rsidR="00FA02CF">
                                  <w:t xml:space="preserve"> (GERMAN)</w:t>
                                </w:r>
                                <w:bookmarkStart w:id="0" w:name="_GoBack"/>
                                <w:bookmarkEnd w:id="0"/>
                              </w:p>
                              <w:p w:rsidR="00E11404" w:rsidRDefault="00E11404" w:rsidP="00805D10">
                                <w:pPr>
                                  <w:pStyle w:val="H-generalinfo"/>
                                </w:pPr>
                                <w:r w:rsidRPr="007F0242">
                                  <w:t>Prepared</w:t>
                                </w:r>
                                <w:r>
                                  <w:t xml:space="preserve"> by</w:t>
                                </w:r>
                                <w:r w:rsidR="00604A9E">
                                  <w:t xml:space="preserve"> </w:t>
                                </w:r>
                                <w:r w:rsidR="00CC6147">
                                  <w:t>Giulia Conforto</w:t>
                                </w:r>
                              </w:p>
                              <w:p w:rsidR="00E11404" w:rsidRDefault="00E11404" w:rsidP="00805D10">
                                <w:pPr>
                                  <w:pStyle w:val="H-generalinfo"/>
                                </w:pPr>
                                <w:r>
                                  <w:t>Reviewed by</w:t>
                                </w:r>
                                <w:r w:rsidR="00357D03">
                                  <w:t xml:space="preserve"> </w:t>
                                </w:r>
                                <w:r w:rsidR="00CC6147">
                                  <w:t>…</w:t>
                                </w:r>
                              </w:p>
                              <w:p w:rsidR="00E11404" w:rsidRDefault="00E11404" w:rsidP="00B20BBD">
                                <w:pPr>
                                  <w:pStyle w:val="H-generalinfo"/>
                                </w:pPr>
                              </w:p>
                              <w:p w:rsidR="00E11404" w:rsidRPr="002A2D68" w:rsidRDefault="00E11404" w:rsidP="00805D10">
                                <w:pPr>
                                  <w:pStyle w:val="H-generalinfo"/>
                                </w:pPr>
                                <w:r>
                                  <w:t>Date</w:t>
                                </w:r>
                                <w:r w:rsidR="00357D03">
                                  <w:t xml:space="preserve"> </w:t>
                                </w:r>
                                <w:r w:rsidR="00CC6147">
                                  <w:t>July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6.8pt;margin-top:502.2pt;width:517.2pt;height:246.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" filled="f" stroked="f" strokeweight="2pt">
                    <v:textbox>
                      <w:txbxContent>
                        <w:p w:rsidR="00E11404" w:rsidRPr="00604A9E" w:rsidRDefault="00CC6147" w:rsidP="00B20BBD">
                          <w:pPr>
                            <w:pStyle w:val="H-titlecoverpage"/>
                          </w:pPr>
                          <w:r>
                            <w:t>Email to participants before the training</w:t>
                          </w:r>
                          <w:r w:rsidR="00FA02CF">
                            <w:t xml:space="preserve"> (GERMAN)</w:t>
                          </w:r>
                          <w:bookmarkStart w:id="1" w:name="_GoBack"/>
                          <w:bookmarkEnd w:id="1"/>
                        </w:p>
                        <w:p w:rsidR="00E11404" w:rsidRDefault="00E11404" w:rsidP="00805D10">
                          <w:pPr>
                            <w:pStyle w:val="H-generalinfo"/>
                          </w:pPr>
                          <w:r w:rsidRPr="007F0242">
                            <w:t>Prepared</w:t>
                          </w:r>
                          <w:r>
                            <w:t xml:space="preserve"> by</w:t>
                          </w:r>
                          <w:r w:rsidR="00604A9E">
                            <w:t xml:space="preserve"> </w:t>
                          </w:r>
                          <w:r w:rsidR="00CC6147">
                            <w:t>Giulia Conforto</w:t>
                          </w:r>
                        </w:p>
                        <w:p w:rsidR="00E11404" w:rsidRDefault="00E11404" w:rsidP="00805D10">
                          <w:pPr>
                            <w:pStyle w:val="H-generalinfo"/>
                          </w:pPr>
                          <w:r>
                            <w:t>Reviewed by</w:t>
                          </w:r>
                          <w:r w:rsidR="00357D03">
                            <w:t xml:space="preserve"> </w:t>
                          </w:r>
                          <w:r w:rsidR="00CC6147">
                            <w:t>…</w:t>
                          </w:r>
                        </w:p>
                        <w:p w:rsidR="00E11404" w:rsidRDefault="00E11404" w:rsidP="00B20BBD">
                          <w:pPr>
                            <w:pStyle w:val="H-generalinfo"/>
                          </w:pPr>
                        </w:p>
                        <w:p w:rsidR="00E11404" w:rsidRPr="002A2D68" w:rsidRDefault="00E11404" w:rsidP="00805D10">
                          <w:pPr>
                            <w:pStyle w:val="H-generalinfo"/>
                          </w:pPr>
                          <w:r>
                            <w:t>Date</w:t>
                          </w:r>
                          <w:r w:rsidR="00357D03">
                            <w:t xml:space="preserve"> </w:t>
                          </w:r>
                          <w:r w:rsidR="00CC6147">
                            <w:t>July 2020</w:t>
                          </w:r>
                        </w:p>
                      </w:txbxContent>
                    </v:textbox>
                    <w10:wrap anchorx="page" anchory="page"/>
                  </v:rect>
                </w:pict>
              </mc:Fallback>
            </mc:AlternateContent>
          </w:r>
          <w:r w:rsidR="00D25DD9" w:rsidRPr="00FA02CF">
            <w:rPr>
              <w:lang w:val="de-DE"/>
            </w:rPr>
            <w:br w:type="page"/>
          </w:r>
        </w:p>
      </w:sdtContent>
    </w:sdt>
    <w:p w:rsidR="00FA1191" w:rsidRPr="00FA02CF" w:rsidRDefault="00FA02CF" w:rsidP="00B20BBD">
      <w:pPr>
        <w:pStyle w:val="H-generalinfo"/>
        <w:rPr>
          <w:lang w:val="de-DE"/>
        </w:rPr>
      </w:pPr>
      <w:r w:rsidRPr="00FA02CF">
        <w:rPr>
          <w:lang w:val="de-DE"/>
        </w:rPr>
        <w:lastRenderedPageBreak/>
        <w:t xml:space="preserve">Letzte E-Mail vor dem ersten </w:t>
      </w:r>
      <w:proofErr w:type="spellStart"/>
      <w:r w:rsidRPr="00FA02CF">
        <w:rPr>
          <w:lang w:val="de-DE"/>
        </w:rPr>
        <w:t>Webinar</w:t>
      </w:r>
      <w:proofErr w:type="spellEnd"/>
    </w:p>
    <w:p w:rsidR="00CC6147" w:rsidRPr="00FA02CF" w:rsidRDefault="00FA02CF" w:rsidP="00CC6147">
      <w:pPr>
        <w:pStyle w:val="H-Normal"/>
        <w:rPr>
          <w:lang w:val="de-DE"/>
        </w:rPr>
      </w:pPr>
      <w:r w:rsidRPr="00FA02CF">
        <w:rPr>
          <w:lang w:val="de-DE"/>
        </w:rPr>
        <w:t xml:space="preserve">Bitte senden Sie allen Teilnehmern nach Abschluss der Online-Registrierung vor Beginn des ersten </w:t>
      </w:r>
      <w:proofErr w:type="spellStart"/>
      <w:r w:rsidRPr="00FA02CF">
        <w:rPr>
          <w:lang w:val="de-DE"/>
        </w:rPr>
        <w:t>Webinars</w:t>
      </w:r>
      <w:proofErr w:type="spellEnd"/>
      <w:r w:rsidRPr="00FA02CF">
        <w:rPr>
          <w:lang w:val="de-DE"/>
        </w:rPr>
        <w:t xml:space="preserve"> eine ähnliche E-Mail wie die unten aufgeführte.</w:t>
      </w:r>
    </w:p>
    <w:p w:rsidR="00FA02CF" w:rsidRPr="00FA02CF" w:rsidRDefault="00FA02CF" w:rsidP="00CC6147">
      <w:pPr>
        <w:pStyle w:val="H-Normal"/>
        <w:rPr>
          <w:lang w:val="de-DE"/>
        </w:rPr>
      </w:pPr>
    </w:p>
    <w:p w:rsidR="00FA02CF" w:rsidRPr="00FA02CF" w:rsidRDefault="00FA02CF" w:rsidP="00CC6147">
      <w:pPr>
        <w:pStyle w:val="H-Normal"/>
        <w:rPr>
          <w:lang w:val="de-DE"/>
        </w:rPr>
      </w:pPr>
    </w:p>
    <w:p w:rsidR="00FA02CF" w:rsidRPr="00FA02CF" w:rsidRDefault="00FA02CF" w:rsidP="00FA02CF">
      <w:pPr>
        <w:pStyle w:val="H-Normal"/>
        <w:rPr>
          <w:lang w:val="de-DE"/>
        </w:rPr>
      </w:pPr>
      <w:r w:rsidRPr="00FA02CF">
        <w:rPr>
          <w:lang w:val="de-DE"/>
        </w:rPr>
        <w:t>Sehr geehrte Damen und Herren,</w:t>
      </w:r>
    </w:p>
    <w:p w:rsidR="00FA02CF" w:rsidRPr="00FA02CF" w:rsidRDefault="00FA02CF" w:rsidP="00FA02CF">
      <w:pPr>
        <w:pStyle w:val="H-Normal"/>
        <w:rPr>
          <w:lang w:val="de-DE"/>
        </w:rPr>
      </w:pPr>
      <w:r w:rsidRPr="00FA02CF">
        <w:rPr>
          <w:lang w:val="de-DE"/>
        </w:rPr>
        <w:t xml:space="preserve">Vielen Dank für Ihr Interesse am </w:t>
      </w:r>
      <w:proofErr w:type="spellStart"/>
      <w:r w:rsidRPr="00FA02CF">
        <w:rPr>
          <w:lang w:val="de-DE"/>
        </w:rPr>
        <w:t>Hotmaps</w:t>
      </w:r>
      <w:proofErr w:type="spellEnd"/>
      <w:r w:rsidRPr="00FA02CF">
        <w:rPr>
          <w:lang w:val="de-DE"/>
        </w:rPr>
        <w:t xml:space="preserve"> online </w:t>
      </w:r>
      <w:proofErr w:type="spellStart"/>
      <w:r w:rsidRPr="00FA02CF">
        <w:rPr>
          <w:lang w:val="de-DE"/>
        </w:rPr>
        <w:t>training</w:t>
      </w:r>
      <w:proofErr w:type="spellEnd"/>
      <w:r w:rsidRPr="00FA02CF">
        <w:rPr>
          <w:lang w:val="de-DE"/>
        </w:rPr>
        <w:t>, wir können es nicht erwarten zu starten!</w:t>
      </w:r>
    </w:p>
    <w:p w:rsidR="00FA02CF" w:rsidRPr="00FA02CF" w:rsidRDefault="00FA02CF" w:rsidP="00FA02CF">
      <w:pPr>
        <w:pStyle w:val="H-Normal"/>
        <w:rPr>
          <w:lang w:val="de-DE"/>
        </w:rPr>
      </w:pPr>
      <w:r w:rsidRPr="00FA02CF">
        <w:rPr>
          <w:lang w:val="de-DE"/>
        </w:rPr>
        <w:t xml:space="preserve">Wie bereits im Programm angekündigt, wird das </w:t>
      </w:r>
      <w:proofErr w:type="spellStart"/>
      <w:r w:rsidRPr="00FA02CF">
        <w:rPr>
          <w:lang w:val="de-DE"/>
        </w:rPr>
        <w:t>training</w:t>
      </w:r>
      <w:proofErr w:type="spellEnd"/>
      <w:r w:rsidRPr="00FA02CF">
        <w:rPr>
          <w:lang w:val="de-DE"/>
        </w:rPr>
        <w:t xml:space="preserve"> wie folgt organisiert:</w:t>
      </w:r>
    </w:p>
    <w:p w:rsidR="00FA02CF" w:rsidRPr="00FA02CF" w:rsidRDefault="00FA02CF" w:rsidP="00FA02CF">
      <w:pPr>
        <w:pStyle w:val="H-Listblue"/>
        <w:rPr>
          <w:lang w:val="de-DE"/>
        </w:rPr>
      </w:pPr>
      <w:r w:rsidRPr="00FA02CF">
        <w:rPr>
          <w:lang w:val="de-DE"/>
        </w:rPr>
        <w:t xml:space="preserve">Am </w:t>
      </w:r>
      <w:r w:rsidRPr="00FA02CF">
        <w:rPr>
          <w:highlight w:val="yellow"/>
          <w:lang w:val="de-DE"/>
        </w:rPr>
        <w:t>[</w:t>
      </w:r>
      <w:r w:rsidRPr="00FA02CF">
        <w:rPr>
          <w:highlight w:val="yellow"/>
          <w:lang w:val="de-DE"/>
        </w:rPr>
        <w:t>Datum und Uhrzeit hinzufügen</w:t>
      </w:r>
      <w:r w:rsidRPr="00FA02CF">
        <w:rPr>
          <w:highlight w:val="yellow"/>
          <w:lang w:val="de-DE"/>
        </w:rPr>
        <w:t>]</w:t>
      </w:r>
      <w:r w:rsidRPr="00FA02CF">
        <w:rPr>
          <w:lang w:val="de-DE"/>
        </w:rPr>
        <w:t xml:space="preserve"> gibt es ein einführendes </w:t>
      </w:r>
      <w:proofErr w:type="spellStart"/>
      <w:r w:rsidRPr="00FA02CF">
        <w:rPr>
          <w:lang w:val="de-DE"/>
        </w:rPr>
        <w:t>webinar</w:t>
      </w:r>
      <w:proofErr w:type="spellEnd"/>
      <w:r w:rsidRPr="00FA02CF">
        <w:rPr>
          <w:lang w:val="de-DE"/>
        </w:rPr>
        <w:t xml:space="preserve">. In dem </w:t>
      </w:r>
      <w:proofErr w:type="spellStart"/>
      <w:r w:rsidRPr="00FA02CF">
        <w:rPr>
          <w:lang w:val="de-DE"/>
        </w:rPr>
        <w:t>webinar</w:t>
      </w:r>
      <w:proofErr w:type="spellEnd"/>
      <w:r w:rsidRPr="00FA02CF">
        <w:rPr>
          <w:lang w:val="de-DE"/>
        </w:rPr>
        <w:t xml:space="preserve"> werden wir die Organisation des Trainings sowie die eingesetzten Tools detailliert vorstellen. Um sich in das </w:t>
      </w:r>
      <w:proofErr w:type="spellStart"/>
      <w:r w:rsidRPr="00FA02CF">
        <w:rPr>
          <w:lang w:val="de-DE"/>
        </w:rPr>
        <w:t>Webinar</w:t>
      </w:r>
      <w:proofErr w:type="spellEnd"/>
      <w:r w:rsidRPr="00FA02CF">
        <w:rPr>
          <w:lang w:val="de-DE"/>
        </w:rPr>
        <w:t xml:space="preserve"> einzuwählen verwenden Sie bitte den folgenden Link: </w:t>
      </w:r>
      <w:r w:rsidRPr="00FA02CF">
        <w:rPr>
          <w:highlight w:val="yellow"/>
          <w:lang w:val="de-DE"/>
        </w:rPr>
        <w:t>[</w:t>
      </w:r>
      <w:r w:rsidRPr="00FA02CF">
        <w:rPr>
          <w:highlight w:val="yellow"/>
          <w:lang w:val="de-DE"/>
        </w:rPr>
        <w:t>Link</w:t>
      </w:r>
      <w:r w:rsidRPr="00FA02CF">
        <w:rPr>
          <w:highlight w:val="yellow"/>
          <w:lang w:val="de-DE"/>
        </w:rPr>
        <w:t xml:space="preserve"> hinzufügen]</w:t>
      </w:r>
      <w:r w:rsidRPr="00FA02CF">
        <w:rPr>
          <w:lang w:val="de-DE"/>
        </w:rPr>
        <w:t xml:space="preserve"> </w:t>
      </w:r>
      <w:r w:rsidRPr="00FA02CF">
        <w:rPr>
          <w:lang w:val="de-DE"/>
        </w:rPr>
        <w:t xml:space="preserve"> Für das </w:t>
      </w:r>
      <w:proofErr w:type="spellStart"/>
      <w:r w:rsidRPr="00FA02CF">
        <w:rPr>
          <w:lang w:val="de-DE"/>
        </w:rPr>
        <w:t>webinar</w:t>
      </w:r>
      <w:proofErr w:type="spellEnd"/>
      <w:r w:rsidRPr="00FA02CF">
        <w:rPr>
          <w:lang w:val="de-DE"/>
        </w:rPr>
        <w:t xml:space="preserve"> werden wir Microsoft Teams verwenden. Sie können dabei einerseits die Microsoft Teams App verwenden (muss </w:t>
      </w:r>
      <w:proofErr w:type="spellStart"/>
      <w:r w:rsidRPr="00FA02CF">
        <w:rPr>
          <w:lang w:val="de-DE"/>
        </w:rPr>
        <w:t>herungergeladen</w:t>
      </w:r>
      <w:proofErr w:type="spellEnd"/>
      <w:r w:rsidRPr="00FA02CF">
        <w:rPr>
          <w:lang w:val="de-DE"/>
        </w:rPr>
        <w:t xml:space="preserve"> werden) oder Teams direkt über den Browser Microsoft Edge verwenden. Sollten Sie Microsoft Teams noch nie verwendet haben, bitte wählen Sie sich 10 Minuten vor Beginn des </w:t>
      </w:r>
      <w:proofErr w:type="spellStart"/>
      <w:r w:rsidRPr="00FA02CF">
        <w:rPr>
          <w:lang w:val="de-DE"/>
        </w:rPr>
        <w:t>webinars</w:t>
      </w:r>
      <w:proofErr w:type="spellEnd"/>
      <w:r w:rsidRPr="00FA02CF">
        <w:rPr>
          <w:lang w:val="de-DE"/>
        </w:rPr>
        <w:t xml:space="preserve"> ein und testen Sie, ob alles richtig funktioniert.</w:t>
      </w:r>
    </w:p>
    <w:p w:rsidR="00FA02CF" w:rsidRPr="00FA02CF" w:rsidRDefault="00FA02CF" w:rsidP="00FA02CF">
      <w:pPr>
        <w:pStyle w:val="H-Listblue"/>
        <w:rPr>
          <w:lang w:val="de-DE"/>
        </w:rPr>
      </w:pPr>
      <w:r w:rsidRPr="00FA02CF">
        <w:rPr>
          <w:lang w:val="de-DE"/>
        </w:rPr>
        <w:t>Drei Einführungs-</w:t>
      </w:r>
      <w:proofErr w:type="spellStart"/>
      <w:r w:rsidRPr="00FA02CF">
        <w:rPr>
          <w:lang w:val="de-DE"/>
        </w:rPr>
        <w:t>Webinars</w:t>
      </w:r>
      <w:proofErr w:type="spellEnd"/>
      <w:r w:rsidRPr="00FA02CF">
        <w:rPr>
          <w:lang w:val="de-DE"/>
        </w:rPr>
        <w:t xml:space="preserve"> zu den verschiedenen Aufgaben und der Verwendung der Berechnungsmodule. Bitte reservieren Sie die folgenden Zeitfenster in Ihrem Kalender (sollten Sie dies nicht bereits getan haben): </w:t>
      </w:r>
      <w:r w:rsidRPr="00FA02CF">
        <w:rPr>
          <w:highlight w:val="yellow"/>
          <w:lang w:val="de-DE"/>
        </w:rPr>
        <w:t>[Datum und Uhrzeit hinzufügen]</w:t>
      </w:r>
    </w:p>
    <w:p w:rsidR="00FA02CF" w:rsidRPr="00FA02CF" w:rsidRDefault="00FA02CF" w:rsidP="00FA02CF">
      <w:pPr>
        <w:pStyle w:val="H-Listblue"/>
        <w:rPr>
          <w:lang w:val="de-DE"/>
        </w:rPr>
      </w:pPr>
      <w:r w:rsidRPr="00FA02CF">
        <w:rPr>
          <w:lang w:val="de-DE"/>
        </w:rPr>
        <w:t xml:space="preserve">Optionale Support Zeitfenster: Sie werden die Aufgaben eigenständig bearbeiten, dabei werden Sie durch die Trainingsmaterialien geleitet. Sollten Sie Fragen zu den Aufgaben, der Plattform oder den Daten haben, dann können Sie diese in den Support-Zeitfenstern mit den Trainern diskutieren. Wir bieten zahlreiche Support-Zeitfenster an um eine hohe Flexibilität in der Bearbeitung der Aufgaben Ihrerseits zu gewährleisten. Sie finden die Support-Zeitfenster herunter und im Programm im Anhang: </w:t>
      </w:r>
      <w:r w:rsidRPr="00FA02CF">
        <w:rPr>
          <w:highlight w:val="yellow"/>
          <w:lang w:val="de-DE"/>
        </w:rPr>
        <w:t>[Datum und Uhrzeit hinzufügen]</w:t>
      </w:r>
    </w:p>
    <w:p w:rsidR="00FA02CF" w:rsidRPr="00FA02CF" w:rsidRDefault="00FA02CF" w:rsidP="00FA02CF">
      <w:pPr>
        <w:pStyle w:val="H-Listblue"/>
        <w:rPr>
          <w:lang w:val="de-DE"/>
        </w:rPr>
      </w:pPr>
      <w:proofErr w:type="spellStart"/>
      <w:r w:rsidRPr="00FA02CF">
        <w:rPr>
          <w:lang w:val="de-DE"/>
        </w:rPr>
        <w:t>Abschliessendes</w:t>
      </w:r>
      <w:proofErr w:type="spellEnd"/>
      <w:r w:rsidRPr="00FA02CF">
        <w:rPr>
          <w:lang w:val="de-DE"/>
        </w:rPr>
        <w:t xml:space="preserve"> </w:t>
      </w:r>
      <w:proofErr w:type="spellStart"/>
      <w:r w:rsidRPr="00FA02CF">
        <w:rPr>
          <w:lang w:val="de-DE"/>
        </w:rPr>
        <w:t>Webniar</w:t>
      </w:r>
      <w:proofErr w:type="spellEnd"/>
      <w:r w:rsidRPr="00FA02CF">
        <w:rPr>
          <w:lang w:val="de-DE"/>
        </w:rPr>
        <w:t xml:space="preserve"> </w:t>
      </w:r>
      <w:r w:rsidRPr="00FA02CF">
        <w:rPr>
          <w:highlight w:val="yellow"/>
          <w:lang w:val="de-DE"/>
        </w:rPr>
        <w:t>[Datum und Uhrzeit hinzufügen]</w:t>
      </w:r>
      <w:r w:rsidRPr="00FA02CF">
        <w:rPr>
          <w:lang w:val="de-DE"/>
        </w:rPr>
        <w:t xml:space="preserve"> mit einer Zusammenfassung sowie Ausblick und Feedback</w:t>
      </w:r>
    </w:p>
    <w:p w:rsidR="00FA02CF" w:rsidRPr="00FA02CF" w:rsidRDefault="00FA02CF" w:rsidP="00FA02CF">
      <w:pPr>
        <w:pStyle w:val="H-Normal"/>
        <w:rPr>
          <w:lang w:val="de-DE"/>
        </w:rPr>
      </w:pPr>
      <w:r w:rsidRPr="00FA02CF">
        <w:rPr>
          <w:lang w:val="de-DE"/>
        </w:rPr>
        <w:t> </w:t>
      </w:r>
    </w:p>
    <w:p w:rsidR="00FA02CF" w:rsidRPr="00FA02CF" w:rsidRDefault="00FA02CF" w:rsidP="00FA02CF">
      <w:pPr>
        <w:pStyle w:val="H-Normal"/>
        <w:rPr>
          <w:lang w:val="de-DE"/>
        </w:rPr>
      </w:pPr>
      <w:r w:rsidRPr="00FA02CF">
        <w:rPr>
          <w:b/>
          <w:bCs/>
          <w:lang w:val="de-DE"/>
        </w:rPr>
        <w:t>Weitere Informationen:</w:t>
      </w:r>
    </w:p>
    <w:p w:rsidR="00FA02CF" w:rsidRPr="00FA02CF" w:rsidRDefault="00FA02CF" w:rsidP="00FA02CF">
      <w:pPr>
        <w:pStyle w:val="H-Listblue"/>
        <w:rPr>
          <w:lang w:val="de-DE"/>
        </w:rPr>
      </w:pPr>
      <w:r w:rsidRPr="00FA02CF">
        <w:rPr>
          <w:lang w:val="de-DE"/>
        </w:rPr>
        <w:t>Sorgen Sie für eine stabile Internet-Verbindung</w:t>
      </w:r>
    </w:p>
    <w:p w:rsidR="00FA02CF" w:rsidRPr="00FA02CF" w:rsidRDefault="00FA02CF" w:rsidP="00FA02CF">
      <w:pPr>
        <w:pStyle w:val="H-Listblue"/>
        <w:rPr>
          <w:lang w:val="de-DE"/>
        </w:rPr>
      </w:pPr>
      <w:r w:rsidRPr="00FA02CF">
        <w:rPr>
          <w:lang w:val="de-DE"/>
        </w:rPr>
        <w:t xml:space="preserve">Wir empfehlen eine Maus um die Arbeiten mit der </w:t>
      </w:r>
      <w:proofErr w:type="spellStart"/>
      <w:r w:rsidRPr="00FA02CF">
        <w:rPr>
          <w:lang w:val="de-DE"/>
        </w:rPr>
        <w:t>Hotmaps</w:t>
      </w:r>
      <w:proofErr w:type="spellEnd"/>
      <w:r w:rsidRPr="00FA02CF">
        <w:rPr>
          <w:lang w:val="de-DE"/>
        </w:rPr>
        <w:t xml:space="preserve"> Toolbox zu erleichtern</w:t>
      </w:r>
    </w:p>
    <w:p w:rsidR="00FA02CF" w:rsidRPr="00FA02CF" w:rsidRDefault="00FA02CF" w:rsidP="00FA02CF">
      <w:pPr>
        <w:pStyle w:val="H-Listblue"/>
        <w:rPr>
          <w:lang w:val="de-DE"/>
        </w:rPr>
      </w:pPr>
      <w:r w:rsidRPr="00FA02CF">
        <w:rPr>
          <w:lang w:val="de-DE"/>
        </w:rPr>
        <w:t xml:space="preserve">Um die </w:t>
      </w:r>
      <w:proofErr w:type="spellStart"/>
      <w:r w:rsidRPr="00FA02CF">
        <w:rPr>
          <w:lang w:val="de-DE"/>
        </w:rPr>
        <w:t>Hotmaps</w:t>
      </w:r>
      <w:proofErr w:type="spellEnd"/>
      <w:r w:rsidRPr="00FA02CF">
        <w:rPr>
          <w:lang w:val="de-DE"/>
        </w:rPr>
        <w:t xml:space="preserve"> Toolbox ohne Probleme zu verwenden, sollten Sie Ihren Browser aktualisieren (Google Chrome, Edge, Firefox und Safari sollten einwandfrei funktionieren)</w:t>
      </w:r>
    </w:p>
    <w:p w:rsidR="00FA02CF" w:rsidRPr="00FA02CF" w:rsidRDefault="00FA02CF" w:rsidP="00FA02CF">
      <w:pPr>
        <w:pStyle w:val="H-Listblue"/>
        <w:rPr>
          <w:lang w:val="de-DE"/>
        </w:rPr>
      </w:pPr>
      <w:r w:rsidRPr="00FA02CF">
        <w:rPr>
          <w:lang w:val="de-DE"/>
        </w:rPr>
        <w:lastRenderedPageBreak/>
        <w:t xml:space="preserve">Wenn Sie die </w:t>
      </w:r>
      <w:proofErr w:type="spellStart"/>
      <w:r w:rsidRPr="00FA02CF">
        <w:rPr>
          <w:lang w:val="de-DE"/>
        </w:rPr>
        <w:t>Hotmaps</w:t>
      </w:r>
      <w:proofErr w:type="spellEnd"/>
      <w:r w:rsidRPr="00FA02CF">
        <w:rPr>
          <w:lang w:val="de-DE"/>
        </w:rPr>
        <w:t xml:space="preserve"> Toolbox in deutscher Sprache verwenden wollen, dann nutzen Sie bitte den Browser Google Chrome und aktivieren Sie integrierte "Google </w:t>
      </w:r>
      <w:proofErr w:type="spellStart"/>
      <w:r w:rsidRPr="00FA02CF">
        <w:rPr>
          <w:lang w:val="de-DE"/>
        </w:rPr>
        <w:t>Translate</w:t>
      </w:r>
      <w:proofErr w:type="spellEnd"/>
      <w:r w:rsidRPr="00FA02CF">
        <w:rPr>
          <w:lang w:val="de-DE"/>
        </w:rPr>
        <w:t>" Funktion für die Inhalte der Seite</w:t>
      </w:r>
    </w:p>
    <w:p w:rsidR="00FA02CF" w:rsidRPr="00FA02CF" w:rsidRDefault="00FA02CF" w:rsidP="00FA02CF">
      <w:pPr>
        <w:pStyle w:val="H-Listblue"/>
        <w:rPr>
          <w:lang w:val="de-DE"/>
        </w:rPr>
      </w:pPr>
      <w:r w:rsidRPr="00FA02CF">
        <w:rPr>
          <w:lang w:val="de-DE"/>
        </w:rPr>
        <w:t xml:space="preserve">Bitte besuchen Sie die </w:t>
      </w:r>
      <w:proofErr w:type="spellStart"/>
      <w:r w:rsidRPr="00FA02CF">
        <w:rPr>
          <w:lang w:val="de-DE"/>
        </w:rPr>
        <w:t>Hotmaps</w:t>
      </w:r>
      <w:proofErr w:type="spellEnd"/>
      <w:r w:rsidRPr="00FA02CF">
        <w:rPr>
          <w:lang w:val="de-DE"/>
        </w:rPr>
        <w:t xml:space="preserve"> </w:t>
      </w:r>
      <w:hyperlink r:id="rId10" w:history="1">
        <w:r w:rsidRPr="00FA02CF">
          <w:rPr>
            <w:rStyle w:val="Hyperlink"/>
            <w:lang w:val="de-DE"/>
          </w:rPr>
          <w:t>Toolbox</w:t>
        </w:r>
      </w:hyperlink>
      <w:r w:rsidRPr="00FA02CF">
        <w:rPr>
          <w:lang w:val="de-DE"/>
        </w:rPr>
        <w:t xml:space="preserve"> vor dem 11. Mai und versichern Sie sich, dass Sie diese aufrufen und benutzen können</w:t>
      </w:r>
    </w:p>
    <w:p w:rsidR="00FA02CF" w:rsidRPr="00FA02CF" w:rsidRDefault="00FA02CF" w:rsidP="00FA02CF">
      <w:pPr>
        <w:pStyle w:val="H-Listblue"/>
        <w:rPr>
          <w:lang w:val="de-DE"/>
        </w:rPr>
      </w:pPr>
      <w:r w:rsidRPr="00FA02CF">
        <w:rPr>
          <w:lang w:val="de-DE"/>
        </w:rPr>
        <w:t xml:space="preserve">Bitte sehen Sie sich das </w:t>
      </w:r>
      <w:hyperlink r:id="rId11" w:history="1">
        <w:r w:rsidRPr="00FA02CF">
          <w:rPr>
            <w:rStyle w:val="Hyperlink"/>
            <w:lang w:val="de-DE"/>
          </w:rPr>
          <w:t>7 minütige Einführungs-</w:t>
        </w:r>
        <w:proofErr w:type="spellStart"/>
        <w:r w:rsidRPr="00FA02CF">
          <w:rPr>
            <w:rStyle w:val="Hyperlink"/>
            <w:lang w:val="de-DE"/>
          </w:rPr>
          <w:t>Tutorial</w:t>
        </w:r>
        <w:proofErr w:type="spellEnd"/>
      </w:hyperlink>
      <w:r w:rsidRPr="00FA02CF">
        <w:rPr>
          <w:lang w:val="de-DE"/>
        </w:rPr>
        <w:t xml:space="preserve"> zur </w:t>
      </w:r>
      <w:proofErr w:type="spellStart"/>
      <w:r w:rsidRPr="00FA02CF">
        <w:rPr>
          <w:lang w:val="de-DE"/>
        </w:rPr>
        <w:t>Hotmaps</w:t>
      </w:r>
      <w:proofErr w:type="spellEnd"/>
      <w:r w:rsidRPr="00FA02CF">
        <w:rPr>
          <w:lang w:val="de-DE"/>
        </w:rPr>
        <w:t xml:space="preserve"> Toolbox an (das Video ist in englischer Sprache und verfügt über Untertitel, </w:t>
      </w:r>
      <w:proofErr w:type="spellStart"/>
      <w:r w:rsidRPr="00FA02CF">
        <w:rPr>
          <w:lang w:val="de-DE"/>
        </w:rPr>
        <w:t>Youtube</w:t>
      </w:r>
      <w:proofErr w:type="spellEnd"/>
      <w:r w:rsidRPr="00FA02CF">
        <w:rPr>
          <w:lang w:val="de-DE"/>
        </w:rPr>
        <w:t xml:space="preserve"> bietet eine live-Übersetzung der Untertitel an)</w:t>
      </w:r>
    </w:p>
    <w:p w:rsidR="00FA02CF" w:rsidRPr="00FA02CF" w:rsidRDefault="00FA02CF" w:rsidP="00FA02CF">
      <w:pPr>
        <w:pStyle w:val="H-Listblue"/>
        <w:rPr>
          <w:lang w:val="de-DE"/>
        </w:rPr>
      </w:pPr>
      <w:r w:rsidRPr="00FA02CF">
        <w:rPr>
          <w:lang w:val="de-DE"/>
        </w:rPr>
        <w:t>Sie sollten Microsoft Office oder Open Office auf Ihrem Rechner installiert haben, um die Trainingsmaterialien öffnen und bearbeiten zu können</w:t>
      </w:r>
    </w:p>
    <w:p w:rsidR="00FA02CF" w:rsidRPr="00FA02CF" w:rsidRDefault="00FA02CF" w:rsidP="00FA02CF">
      <w:pPr>
        <w:pStyle w:val="H-Listblue"/>
        <w:rPr>
          <w:lang w:val="de-DE"/>
        </w:rPr>
      </w:pPr>
      <w:r w:rsidRPr="00FA02CF">
        <w:rPr>
          <w:lang w:val="de-DE"/>
        </w:rPr>
        <w:t>Wenn Sie mehr über Wärme- und Kälteplanung erfahren wollen, bitte werfen Sie auch einen Blick auf die folgenden beiden Ergebnisse aus dem Projekt:</w:t>
      </w:r>
    </w:p>
    <w:p w:rsidR="00FA02CF" w:rsidRPr="00FA02CF" w:rsidRDefault="00FA02CF" w:rsidP="00FA02CF">
      <w:pPr>
        <w:pStyle w:val="H-Listblue"/>
        <w:rPr>
          <w:lang w:val="de-DE"/>
        </w:rPr>
      </w:pPr>
      <w:r w:rsidRPr="00FA02CF">
        <w:rPr>
          <w:lang w:val="de-DE"/>
        </w:rPr>
        <w:t xml:space="preserve">Die </w:t>
      </w:r>
      <w:hyperlink r:id="rId12" w:history="1">
        <w:proofErr w:type="spellStart"/>
        <w:r w:rsidRPr="00FA02CF">
          <w:rPr>
            <w:rStyle w:val="Hyperlink"/>
            <w:lang w:val="de-DE"/>
          </w:rPr>
          <w:t>Hotmaps</w:t>
        </w:r>
        <w:proofErr w:type="spellEnd"/>
        <w:r w:rsidRPr="00FA02CF">
          <w:rPr>
            <w:rStyle w:val="Hyperlink"/>
            <w:lang w:val="de-DE"/>
          </w:rPr>
          <w:t xml:space="preserve"> Broschüre</w:t>
        </w:r>
      </w:hyperlink>
      <w:r w:rsidRPr="00FA02CF">
        <w:rPr>
          <w:lang w:val="de-DE"/>
        </w:rPr>
        <w:t xml:space="preserve"> erklärt was strategische Wärme- und Kälteplanung ist und wie die </w:t>
      </w:r>
      <w:proofErr w:type="spellStart"/>
      <w:r w:rsidRPr="00FA02CF">
        <w:rPr>
          <w:lang w:val="de-DE"/>
        </w:rPr>
        <w:t>Hotmaps</w:t>
      </w:r>
      <w:proofErr w:type="spellEnd"/>
      <w:r w:rsidRPr="00FA02CF">
        <w:rPr>
          <w:lang w:val="de-DE"/>
        </w:rPr>
        <w:t xml:space="preserve"> </w:t>
      </w:r>
      <w:proofErr w:type="spellStart"/>
      <w:r w:rsidRPr="00FA02CF">
        <w:rPr>
          <w:lang w:val="de-DE"/>
        </w:rPr>
        <w:t>toolbox</w:t>
      </w:r>
      <w:proofErr w:type="spellEnd"/>
      <w:r w:rsidRPr="00FA02CF">
        <w:rPr>
          <w:lang w:val="de-DE"/>
        </w:rPr>
        <w:t xml:space="preserve"> dabei unterstützen kann. </w:t>
      </w:r>
      <w:proofErr w:type="spellStart"/>
      <w:r w:rsidRPr="00FA02CF">
        <w:rPr>
          <w:lang w:val="de-DE"/>
        </w:rPr>
        <w:t>Ausserdem</w:t>
      </w:r>
      <w:proofErr w:type="spellEnd"/>
      <w:r w:rsidRPr="00FA02CF">
        <w:rPr>
          <w:lang w:val="de-DE"/>
        </w:rPr>
        <w:t xml:space="preserve"> zeigt sie Anwendungsbeispiele aus den Pilot-Regionen. (nur in englischer Sprache verfügbar)</w:t>
      </w:r>
    </w:p>
    <w:p w:rsidR="00FA02CF" w:rsidRPr="00FA02CF" w:rsidRDefault="00FA02CF" w:rsidP="00FA02CF">
      <w:pPr>
        <w:pStyle w:val="H-Listblue"/>
        <w:rPr>
          <w:lang w:val="de-DE"/>
        </w:rPr>
      </w:pPr>
      <w:r w:rsidRPr="00FA02CF">
        <w:rPr>
          <w:lang w:val="de-DE"/>
        </w:rPr>
        <w:t xml:space="preserve">Das </w:t>
      </w:r>
      <w:hyperlink r:id="rId13" w:history="1">
        <w:proofErr w:type="spellStart"/>
        <w:r w:rsidRPr="00FA02CF">
          <w:rPr>
            <w:rStyle w:val="Hyperlink"/>
            <w:lang w:val="de-DE"/>
          </w:rPr>
          <w:t>Hotmaps</w:t>
        </w:r>
        <w:proofErr w:type="spellEnd"/>
        <w:r w:rsidRPr="00FA02CF">
          <w:rPr>
            <w:rStyle w:val="Hyperlink"/>
            <w:lang w:val="de-DE"/>
          </w:rPr>
          <w:t xml:space="preserve"> Handbuch</w:t>
        </w:r>
      </w:hyperlink>
      <w:r w:rsidRPr="00FA02CF">
        <w:rPr>
          <w:lang w:val="de-DE"/>
        </w:rPr>
        <w:t xml:space="preserve"> für strategische Wärmeplanung (Zusammenfassung auch in deutscher Sprache verfügbar)</w:t>
      </w:r>
    </w:p>
    <w:p w:rsidR="00FA02CF" w:rsidRPr="00FA02CF" w:rsidRDefault="00FA02CF" w:rsidP="00FA02CF">
      <w:pPr>
        <w:pStyle w:val="H-Normal"/>
        <w:rPr>
          <w:lang w:val="de-DE"/>
        </w:rPr>
      </w:pPr>
      <w:r w:rsidRPr="00FA02CF">
        <w:rPr>
          <w:lang w:val="de-DE"/>
        </w:rPr>
        <w:t> </w:t>
      </w:r>
    </w:p>
    <w:p w:rsidR="00FA02CF" w:rsidRPr="00FA02CF" w:rsidRDefault="00FA02CF" w:rsidP="00FA02CF">
      <w:pPr>
        <w:pStyle w:val="H-Normal"/>
        <w:rPr>
          <w:lang w:val="de-DE"/>
        </w:rPr>
      </w:pPr>
      <w:r w:rsidRPr="00FA02CF">
        <w:rPr>
          <w:lang w:val="de-DE"/>
        </w:rPr>
        <w:t>Sollten Sie noch Fragen haben, stehen wir gerne zur Verfügung.</w:t>
      </w:r>
    </w:p>
    <w:p w:rsidR="00FA02CF" w:rsidRPr="00FA02CF" w:rsidRDefault="00FA02CF" w:rsidP="00FA02CF">
      <w:pPr>
        <w:pStyle w:val="H-Normal"/>
        <w:rPr>
          <w:lang w:val="de-DE"/>
        </w:rPr>
      </w:pPr>
      <w:r w:rsidRPr="00FA02CF">
        <w:rPr>
          <w:lang w:val="de-DE"/>
        </w:rPr>
        <w:t> </w:t>
      </w:r>
    </w:p>
    <w:p w:rsidR="00FA02CF" w:rsidRPr="00FA02CF" w:rsidRDefault="00FA02CF" w:rsidP="00FA02CF">
      <w:pPr>
        <w:pStyle w:val="H-Normal"/>
        <w:rPr>
          <w:lang w:val="de-DE"/>
        </w:rPr>
      </w:pPr>
      <w:r w:rsidRPr="00FA02CF">
        <w:rPr>
          <w:lang w:val="de-DE"/>
        </w:rPr>
        <w:t>Viele Grüße,</w:t>
      </w:r>
    </w:p>
    <w:p w:rsidR="00CC6147" w:rsidRPr="00FA02CF" w:rsidRDefault="00FA02CF" w:rsidP="00FA02CF">
      <w:pPr>
        <w:pStyle w:val="H-Normal"/>
        <w:rPr>
          <w:lang w:val="de-DE"/>
        </w:rPr>
      </w:pPr>
      <w:r w:rsidRPr="00FA02CF">
        <w:rPr>
          <w:lang w:val="de-DE"/>
        </w:rPr>
        <w:t xml:space="preserve">[Trainers Name], für das </w:t>
      </w:r>
      <w:proofErr w:type="spellStart"/>
      <w:r w:rsidRPr="00FA02CF">
        <w:rPr>
          <w:lang w:val="de-DE"/>
        </w:rPr>
        <w:t>Hotmaps</w:t>
      </w:r>
      <w:proofErr w:type="spellEnd"/>
      <w:r w:rsidRPr="00FA02CF">
        <w:rPr>
          <w:lang w:val="de-DE"/>
        </w:rPr>
        <w:t xml:space="preserve"> Training Team</w:t>
      </w:r>
    </w:p>
    <w:p w:rsidR="00CC6147" w:rsidRPr="00FA02CF" w:rsidRDefault="00CC6147" w:rsidP="00CC6147">
      <w:pPr>
        <w:rPr>
          <w:lang w:val="de-DE"/>
        </w:rPr>
      </w:pPr>
    </w:p>
    <w:sectPr w:rsidR="00CC6147" w:rsidRPr="00FA02CF" w:rsidSect="00CC6147">
      <w:headerReference w:type="default" r:id="rId14"/>
      <w:footerReference w:type="default" r:id="rId15"/>
      <w:headerReference w:type="first" r:id="rId16"/>
      <w:pgSz w:w="11906" w:h="16838"/>
      <w:pgMar w:top="2552" w:right="1191" w:bottom="1191" w:left="2325" w:header="0" w:footer="24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147" w:rsidRDefault="00CC6147" w:rsidP="00805D10">
      <w:r>
        <w:separator/>
      </w:r>
    </w:p>
  </w:endnote>
  <w:endnote w:type="continuationSeparator" w:id="0">
    <w:p w:rsidR="00CC6147" w:rsidRDefault="00CC6147" w:rsidP="00805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panose1 w:val="020B0504020203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icrosoft Uighur">
    <w:charset w:val="00"/>
    <w:family w:val="auto"/>
    <w:pitch w:val="variable"/>
    <w:sig w:usb0="80002023" w:usb1="80000002"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404" w:rsidRPr="00F46CFD" w:rsidRDefault="00E11404" w:rsidP="00F46CFD">
    <w:pPr>
      <w:pStyle w:val="Heading3"/>
      <w:spacing w:before="120"/>
      <w:jc w:val="right"/>
    </w:pPr>
    <w:r w:rsidRPr="00F46CFD">
      <w:rPr>
        <w:sz w:val="36"/>
        <w:szCs w:val="36"/>
      </w:rPr>
      <w:fldChar w:fldCharType="begin"/>
    </w:r>
    <w:r w:rsidRPr="00F46CFD">
      <w:rPr>
        <w:sz w:val="36"/>
        <w:szCs w:val="36"/>
      </w:rPr>
      <w:instrText xml:space="preserve"> PAGE </w:instrText>
    </w:r>
    <w:r w:rsidRPr="00F46CFD">
      <w:rPr>
        <w:sz w:val="36"/>
        <w:szCs w:val="36"/>
      </w:rPr>
      <w:fldChar w:fldCharType="separate"/>
    </w:r>
    <w:r w:rsidR="00FA02CF">
      <w:rPr>
        <w:noProof/>
        <w:sz w:val="36"/>
        <w:szCs w:val="36"/>
      </w:rPr>
      <w:t>2</w:t>
    </w:r>
    <w:r w:rsidRPr="00F46CFD">
      <w:rPr>
        <w:sz w:val="36"/>
        <w:szCs w:val="36"/>
      </w:rPr>
      <w:fldChar w:fldCharType="end"/>
    </w:r>
    <w:r w:rsidRPr="00F46CFD">
      <w:rPr>
        <w:noProof/>
        <w:lang w:val="en-US"/>
      </w:rPr>
      <w:drawing>
        <wp:anchor distT="0" distB="0" distL="114300" distR="114300" simplePos="0" relativeHeight="251691008" behindDoc="1" locked="1" layoutInCell="1" allowOverlap="1" wp14:anchorId="0DC14105" wp14:editId="49E81876">
          <wp:simplePos x="0" y="0"/>
          <wp:positionH relativeFrom="page">
            <wp:posOffset>0</wp:posOffset>
          </wp:positionH>
          <wp:positionV relativeFrom="page">
            <wp:align>bottom</wp:align>
          </wp:positionV>
          <wp:extent cx="7553702" cy="539115"/>
          <wp:effectExtent l="0" t="0" r="0" b="0"/>
          <wp:wrapNone/>
          <wp:docPr id="101" name="Picture 101" descr="Barbara:Users:laure:Documents:ATTENTE*:HOTMAPS:MODELE WORD:footer-pages-inter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bara:Users:laure:Documents:ATTENTE*:HOTMAPS:MODELE WORD:footer-pages-internes.jp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53702" cy="5391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147" w:rsidRDefault="00CC6147" w:rsidP="00805D10">
      <w:r>
        <w:separator/>
      </w:r>
    </w:p>
  </w:footnote>
  <w:footnote w:type="continuationSeparator" w:id="0">
    <w:p w:rsidR="00CC6147" w:rsidRDefault="00CC6147" w:rsidP="00805D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404" w:rsidRPr="002A0F52" w:rsidRDefault="00E11404" w:rsidP="00805D10">
    <w:r>
      <w:rPr>
        <w:noProof/>
        <w:lang w:val="en-US"/>
      </w:rPr>
      <w:drawing>
        <wp:inline distT="0" distB="0" distL="0" distR="0" wp14:anchorId="701A4603" wp14:editId="3AFCC292">
          <wp:extent cx="7577269" cy="1511999"/>
          <wp:effectExtent l="0" t="0" r="0" b="1206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 word-05.jpg"/>
                  <pic:cNvPicPr/>
                </pic:nvPicPr>
                <pic:blipFill>
                  <a:blip r:embed="rId1" cstate="screen">
                    <a:extLst>
                      <a:ext uri="{28A0092B-C50C-407E-A947-70E740481C1C}">
                        <a14:useLocalDpi xmlns:a14="http://schemas.microsoft.com/office/drawing/2010/main"/>
                      </a:ext>
                    </a:extLst>
                  </a:blip>
                  <a:stretch>
                    <a:fillRect/>
                  </a:stretch>
                </pic:blipFill>
                <pic:spPr>
                  <a:xfrm>
                    <a:off x="0" y="0"/>
                    <a:ext cx="7577269" cy="1511999"/>
                  </a:xfrm>
                  <a:prstGeom prst="rect">
                    <a:avLst/>
                  </a:prstGeom>
                </pic:spPr>
              </pic:pic>
            </a:graphicData>
          </a:graphic>
        </wp:inline>
      </w:drawing>
    </w:r>
    <w:r>
      <w:tab/>
    </w:r>
  </w:p>
  <w:p w:rsidR="00E11404" w:rsidRDefault="00E1140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404" w:rsidRDefault="00E11404" w:rsidP="00805D10">
    <w:r>
      <w:rPr>
        <w:noProof/>
        <w:lang w:val="en-US"/>
      </w:rPr>
      <w:drawing>
        <wp:anchor distT="0" distB="0" distL="114300" distR="114300" simplePos="0" relativeHeight="251708416" behindDoc="1" locked="0" layoutInCell="1" allowOverlap="1" wp14:anchorId="67FF30D2" wp14:editId="4400CCD8">
          <wp:simplePos x="0" y="0"/>
          <wp:positionH relativeFrom="column">
            <wp:posOffset>-1517650</wp:posOffset>
          </wp:positionH>
          <wp:positionV relativeFrom="paragraph">
            <wp:posOffset>0</wp:posOffset>
          </wp:positionV>
          <wp:extent cx="7606146" cy="10692765"/>
          <wp:effectExtent l="0" t="0" r="0" b="63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 word-09.png"/>
                  <pic:cNvPicPr/>
                </pic:nvPicPr>
                <pic:blipFill>
                  <a:blip r:embed="rId1">
                    <a:extLst>
                      <a:ext uri="{28A0092B-C50C-407E-A947-70E740481C1C}">
                        <a14:useLocalDpi xmlns:a14="http://schemas.microsoft.com/office/drawing/2010/main"/>
                      </a:ext>
                    </a:extLst>
                  </a:blip>
                  <a:stretch>
                    <a:fillRect/>
                  </a:stretch>
                </pic:blipFill>
                <pic:spPr>
                  <a:xfrm>
                    <a:off x="0" y="0"/>
                    <a:ext cx="7606146" cy="106927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75pt;height:94pt" o:bullet="t">
        <v:imagedata r:id="rId1" o:title="Bulle"/>
      </v:shape>
    </w:pict>
  </w:numPicBullet>
  <w:numPicBullet w:numPicBulletId="1">
    <w:pict>
      <v:shape id="_x0000_i1149" type="#_x0000_t75" style="width:27pt;height:33pt" o:bullet="t">
        <v:imagedata r:id="rId2" o:title="bullets-pin-01-01-01"/>
      </v:shape>
    </w:pict>
  </w:numPicBullet>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EA46B3"/>
    <w:multiLevelType w:val="multilevel"/>
    <w:tmpl w:val="04090025"/>
    <w:lvl w:ilvl="0">
      <w:start w:val="1"/>
      <w:numFmt w:val="decimal"/>
      <w:pStyle w:val="Heading1"/>
      <w:lvlText w:val="%1"/>
      <w:lvlJc w:val="left"/>
      <w:pPr>
        <w:ind w:left="858" w:hanging="432"/>
      </w:pPr>
    </w:lvl>
    <w:lvl w:ilvl="1">
      <w:start w:val="1"/>
      <w:numFmt w:val="decimal"/>
      <w:lvlText w:val="%1.%2"/>
      <w:lvlJc w:val="left"/>
      <w:pPr>
        <w:ind w:left="150" w:hanging="576"/>
      </w:pPr>
    </w:lvl>
    <w:lvl w:ilvl="2">
      <w:start w:val="1"/>
      <w:numFmt w:val="decimal"/>
      <w:lvlText w:val="%1.%2.%3"/>
      <w:lvlJc w:val="left"/>
      <w:pPr>
        <w:ind w:left="294" w:hanging="720"/>
      </w:pPr>
    </w:lvl>
    <w:lvl w:ilvl="3">
      <w:start w:val="1"/>
      <w:numFmt w:val="decimal"/>
      <w:lvlText w:val="%1.%2.%3.%4"/>
      <w:lvlJc w:val="left"/>
      <w:pPr>
        <w:ind w:left="438" w:hanging="864"/>
      </w:pPr>
    </w:lvl>
    <w:lvl w:ilvl="4">
      <w:start w:val="1"/>
      <w:numFmt w:val="decimal"/>
      <w:lvlText w:val="%1.%2.%3.%4.%5"/>
      <w:lvlJc w:val="left"/>
      <w:pPr>
        <w:ind w:left="582" w:hanging="1008"/>
      </w:pPr>
    </w:lvl>
    <w:lvl w:ilvl="5">
      <w:start w:val="1"/>
      <w:numFmt w:val="decimal"/>
      <w:lvlText w:val="%1.%2.%3.%4.%5.%6"/>
      <w:lvlJc w:val="left"/>
      <w:pPr>
        <w:ind w:left="726" w:hanging="1152"/>
      </w:pPr>
    </w:lvl>
    <w:lvl w:ilvl="6">
      <w:start w:val="1"/>
      <w:numFmt w:val="decimal"/>
      <w:lvlText w:val="%1.%2.%3.%4.%5.%6.%7"/>
      <w:lvlJc w:val="left"/>
      <w:pPr>
        <w:ind w:left="870" w:hanging="1296"/>
      </w:pPr>
    </w:lvl>
    <w:lvl w:ilvl="7">
      <w:start w:val="1"/>
      <w:numFmt w:val="decimal"/>
      <w:lvlText w:val="%1.%2.%3.%4.%5.%6.%7.%8"/>
      <w:lvlJc w:val="left"/>
      <w:pPr>
        <w:ind w:left="1014" w:hanging="1440"/>
      </w:pPr>
    </w:lvl>
    <w:lvl w:ilvl="8">
      <w:start w:val="1"/>
      <w:numFmt w:val="decimal"/>
      <w:lvlText w:val="%1.%2.%3.%4.%5.%6.%7.%8.%9"/>
      <w:lvlJc w:val="left"/>
      <w:pPr>
        <w:ind w:left="1158" w:hanging="1584"/>
      </w:pPr>
    </w:lvl>
  </w:abstractNum>
  <w:abstractNum w:abstractNumId="6">
    <w:nsid w:val="095C3CC5"/>
    <w:multiLevelType w:val="multilevel"/>
    <w:tmpl w:val="BD7E0758"/>
    <w:lvl w:ilvl="0">
      <w:start w:val="1"/>
      <w:numFmt w:val="decimal"/>
      <w:suff w:val="space"/>
      <w:lvlText w:val="%1"/>
      <w:lvlJc w:val="left"/>
      <w:pPr>
        <w:ind w:left="0" w:firstLine="0"/>
      </w:pPr>
      <w:rPr>
        <w:rFonts w:ascii="Arial" w:hAnsi="Arial" w:hint="default"/>
      </w:rPr>
    </w:lvl>
    <w:lvl w:ilvl="1">
      <w:start w:val="1"/>
      <w:numFmt w:val="decimal"/>
      <w:suff w:val="space"/>
      <w:lvlText w:val="%2.%1"/>
      <w:lvlJc w:val="left"/>
      <w:pPr>
        <w:ind w:left="0" w:firstLine="288"/>
      </w:pPr>
      <w:rPr>
        <w:rFonts w:ascii="Arial" w:hAnsi="Arial" w:hint="default"/>
      </w:rPr>
    </w:lvl>
    <w:lvl w:ilvl="2">
      <w:start w:val="1"/>
      <w:numFmt w:val="decimal"/>
      <w:suff w:val="space"/>
      <w:lvlText w:val="%3.%1.%2"/>
      <w:lvlJc w:val="left"/>
      <w:pPr>
        <w:ind w:left="0" w:firstLine="576"/>
      </w:pPr>
      <w:rPr>
        <w:rFonts w:ascii="Arial" w:hAnsi="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0F705FFD"/>
    <w:multiLevelType w:val="hybridMultilevel"/>
    <w:tmpl w:val="11F43B80"/>
    <w:lvl w:ilvl="0" w:tplc="5DEEF710">
      <w:start w:val="1"/>
      <w:numFmt w:val="bullet"/>
      <w:pStyle w:val="H-Listblue"/>
      <w:lvlText w:val=""/>
      <w:lvlPicBulletId w:val="1"/>
      <w:lvlJc w:val="left"/>
      <w:pPr>
        <w:tabs>
          <w:tab w:val="num" w:pos="794"/>
        </w:tabs>
        <w:ind w:left="794" w:hanging="397"/>
      </w:pPr>
      <w:rPr>
        <w:rFonts w:ascii="Symbol" w:hAnsi="Symbol" w:hint="default"/>
        <w14:numForm w14:val="default"/>
      </w:rPr>
    </w:lvl>
    <w:lvl w:ilvl="1" w:tplc="04090003">
      <w:start w:val="1"/>
      <w:numFmt w:val="bullet"/>
      <w:lvlText w:val="o"/>
      <w:lvlJc w:val="left"/>
      <w:pPr>
        <w:ind w:left="1299" w:hanging="360"/>
      </w:pPr>
      <w:rPr>
        <w:rFonts w:ascii="Courier New" w:hAnsi="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8">
    <w:nsid w:val="28D83189"/>
    <w:multiLevelType w:val="multilevel"/>
    <w:tmpl w:val="8500F764"/>
    <w:lvl w:ilvl="0">
      <w:start w:val="1"/>
      <w:numFmt w:val="decimal"/>
      <w:lvlText w:val="Table. %1"/>
      <w:lvlJc w:val="left"/>
      <w:pPr>
        <w:ind w:left="360" w:hanging="360"/>
      </w:pPr>
      <w:rPr>
        <w:rFonts w:hint="default"/>
      </w:rPr>
    </w:lvl>
    <w:lvl w:ilvl="1">
      <w:start w:val="1"/>
      <w:numFmt w:val="decimal"/>
      <w:lvlText w:val="Table. %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0F71165"/>
    <w:multiLevelType w:val="hybridMultilevel"/>
    <w:tmpl w:val="E9C6F51E"/>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364AEC"/>
    <w:multiLevelType w:val="hybridMultilevel"/>
    <w:tmpl w:val="1F369CD0"/>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4DE7320"/>
    <w:multiLevelType w:val="multilevel"/>
    <w:tmpl w:val="81866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F195599"/>
    <w:multiLevelType w:val="hybridMultilevel"/>
    <w:tmpl w:val="4858BF76"/>
    <w:lvl w:ilvl="0" w:tplc="7AC20B5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168794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B96896"/>
    <w:multiLevelType w:val="multilevel"/>
    <w:tmpl w:val="AEBAA8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B4B30B0"/>
    <w:multiLevelType w:val="multilevel"/>
    <w:tmpl w:val="02B2E3A6"/>
    <w:lvl w:ilvl="0">
      <w:start w:val="1"/>
      <w:numFmt w:val="decimal"/>
      <w:pStyle w:val="H-Heading1blue"/>
      <w:suff w:val="space"/>
      <w:lvlText w:val="%1"/>
      <w:lvlJc w:val="left"/>
      <w:pPr>
        <w:ind w:left="0" w:firstLine="0"/>
      </w:pPr>
      <w:rPr>
        <w:rFonts w:hint="default"/>
      </w:rPr>
    </w:lvl>
    <w:lvl w:ilvl="1">
      <w:start w:val="1"/>
      <w:numFmt w:val="decimal"/>
      <w:pStyle w:val="H-Heading2blue"/>
      <w:suff w:val="space"/>
      <w:lvlText w:val="%1.%2"/>
      <w:lvlJc w:val="left"/>
      <w:pPr>
        <w:ind w:left="0" w:firstLine="288"/>
      </w:pPr>
      <w:rPr>
        <w:rFonts w:ascii="Arial" w:hAnsi="Arial" w:hint="default"/>
      </w:rPr>
    </w:lvl>
    <w:lvl w:ilvl="2">
      <w:start w:val="1"/>
      <w:numFmt w:val="decimal"/>
      <w:pStyle w:val="H-Heading3blue"/>
      <w:suff w:val="space"/>
      <w:lvlText w:val="%1.%2.%3"/>
      <w:lvlJc w:val="left"/>
      <w:pPr>
        <w:ind w:left="0" w:firstLine="648"/>
      </w:pPr>
      <w:rPr>
        <w:rFonts w:ascii="Arial" w:hAnsi="Arial" w:cs="Aria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7"/>
  </w:num>
  <w:num w:numId="2">
    <w:abstractNumId w:val="13"/>
  </w:num>
  <w:num w:numId="3">
    <w:abstractNumId w:val="5"/>
  </w:num>
  <w:num w:numId="4">
    <w:abstractNumId w:val="9"/>
  </w:num>
  <w:num w:numId="5">
    <w:abstractNumId w:val="10"/>
  </w:num>
  <w:num w:numId="6">
    <w:abstractNumId w:val="12"/>
  </w:num>
  <w:num w:numId="7">
    <w:abstractNumId w:val="11"/>
  </w:num>
  <w:num w:numId="8">
    <w:abstractNumId w:val="8"/>
  </w:num>
  <w:num w:numId="9">
    <w:abstractNumId w:val="14"/>
  </w:num>
  <w:num w:numId="10">
    <w:abstractNumId w:val="15"/>
  </w:num>
  <w:num w:numId="11">
    <w:abstractNumId w:val="6"/>
  </w:num>
  <w:num w:numId="12">
    <w:abstractNumId w:val="0"/>
  </w:num>
  <w:num w:numId="13">
    <w:abstractNumId w:val="1"/>
  </w:num>
  <w:num w:numId="14">
    <w:abstractNumId w:val="2"/>
  </w:num>
  <w:num w:numId="15">
    <w:abstractNumId w:val="3"/>
  </w:num>
  <w:num w:numId="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proofState w:spelling="clean"/>
  <w:attachedTemplate r:id="rId1"/>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47"/>
    <w:rsid w:val="00010533"/>
    <w:rsid w:val="00014ADC"/>
    <w:rsid w:val="000375EA"/>
    <w:rsid w:val="00047927"/>
    <w:rsid w:val="0005466A"/>
    <w:rsid w:val="00055051"/>
    <w:rsid w:val="00064F18"/>
    <w:rsid w:val="000725E1"/>
    <w:rsid w:val="00073E0B"/>
    <w:rsid w:val="00077307"/>
    <w:rsid w:val="0009637A"/>
    <w:rsid w:val="000A2621"/>
    <w:rsid w:val="000B2957"/>
    <w:rsid w:val="000D0951"/>
    <w:rsid w:val="000D5235"/>
    <w:rsid w:val="000F643B"/>
    <w:rsid w:val="00123D37"/>
    <w:rsid w:val="001266C1"/>
    <w:rsid w:val="00140A96"/>
    <w:rsid w:val="00141D8B"/>
    <w:rsid w:val="00146C04"/>
    <w:rsid w:val="0015350E"/>
    <w:rsid w:val="001560C0"/>
    <w:rsid w:val="00162751"/>
    <w:rsid w:val="00166AB6"/>
    <w:rsid w:val="00177EB9"/>
    <w:rsid w:val="001C429A"/>
    <w:rsid w:val="001D13C2"/>
    <w:rsid w:val="001D241D"/>
    <w:rsid w:val="001D3494"/>
    <w:rsid w:val="001D3788"/>
    <w:rsid w:val="00202554"/>
    <w:rsid w:val="00203E0F"/>
    <w:rsid w:val="0020670B"/>
    <w:rsid w:val="00206A0B"/>
    <w:rsid w:val="0022417A"/>
    <w:rsid w:val="002478D3"/>
    <w:rsid w:val="00257CAF"/>
    <w:rsid w:val="00262BB1"/>
    <w:rsid w:val="00263479"/>
    <w:rsid w:val="0026405D"/>
    <w:rsid w:val="00267431"/>
    <w:rsid w:val="00280F14"/>
    <w:rsid w:val="00281902"/>
    <w:rsid w:val="002841A0"/>
    <w:rsid w:val="00285A47"/>
    <w:rsid w:val="002904F3"/>
    <w:rsid w:val="00290EC6"/>
    <w:rsid w:val="00294D14"/>
    <w:rsid w:val="002A0F52"/>
    <w:rsid w:val="002A2D68"/>
    <w:rsid w:val="002A541D"/>
    <w:rsid w:val="002B2DDC"/>
    <w:rsid w:val="002D3A40"/>
    <w:rsid w:val="002E4968"/>
    <w:rsid w:val="002E655D"/>
    <w:rsid w:val="002F0B8F"/>
    <w:rsid w:val="002F7795"/>
    <w:rsid w:val="00315913"/>
    <w:rsid w:val="00325D60"/>
    <w:rsid w:val="00333EB9"/>
    <w:rsid w:val="003358DB"/>
    <w:rsid w:val="00342400"/>
    <w:rsid w:val="00357D03"/>
    <w:rsid w:val="00365475"/>
    <w:rsid w:val="00367F8D"/>
    <w:rsid w:val="0037100E"/>
    <w:rsid w:val="0037529A"/>
    <w:rsid w:val="00382EC0"/>
    <w:rsid w:val="003919CD"/>
    <w:rsid w:val="00393606"/>
    <w:rsid w:val="00397A02"/>
    <w:rsid w:val="003A1622"/>
    <w:rsid w:val="003A4E5E"/>
    <w:rsid w:val="003B333F"/>
    <w:rsid w:val="003C1CE1"/>
    <w:rsid w:val="003E67D9"/>
    <w:rsid w:val="00404C55"/>
    <w:rsid w:val="004111FD"/>
    <w:rsid w:val="004124DC"/>
    <w:rsid w:val="004142AE"/>
    <w:rsid w:val="0044003F"/>
    <w:rsid w:val="00455A06"/>
    <w:rsid w:val="004569A9"/>
    <w:rsid w:val="00465CA0"/>
    <w:rsid w:val="004733AB"/>
    <w:rsid w:val="00476978"/>
    <w:rsid w:val="004772E7"/>
    <w:rsid w:val="00477AB6"/>
    <w:rsid w:val="004805CD"/>
    <w:rsid w:val="004825FF"/>
    <w:rsid w:val="00485421"/>
    <w:rsid w:val="004B0AB1"/>
    <w:rsid w:val="004B4362"/>
    <w:rsid w:val="004C0B2E"/>
    <w:rsid w:val="004D1FF0"/>
    <w:rsid w:val="004D3539"/>
    <w:rsid w:val="004F1DA9"/>
    <w:rsid w:val="004F7693"/>
    <w:rsid w:val="00516D3B"/>
    <w:rsid w:val="00520CF1"/>
    <w:rsid w:val="00522CFA"/>
    <w:rsid w:val="00545F12"/>
    <w:rsid w:val="00546D13"/>
    <w:rsid w:val="00561491"/>
    <w:rsid w:val="0057337A"/>
    <w:rsid w:val="0058340C"/>
    <w:rsid w:val="00585EE6"/>
    <w:rsid w:val="005A015F"/>
    <w:rsid w:val="005B18E8"/>
    <w:rsid w:val="005B1C4A"/>
    <w:rsid w:val="005C0011"/>
    <w:rsid w:val="005C0408"/>
    <w:rsid w:val="005C2BF8"/>
    <w:rsid w:val="005C7F3B"/>
    <w:rsid w:val="005D04B6"/>
    <w:rsid w:val="005D47D7"/>
    <w:rsid w:val="005F3DE9"/>
    <w:rsid w:val="00600007"/>
    <w:rsid w:val="00604A9E"/>
    <w:rsid w:val="00611C58"/>
    <w:rsid w:val="00613191"/>
    <w:rsid w:val="00614E2E"/>
    <w:rsid w:val="0061631F"/>
    <w:rsid w:val="00621BE1"/>
    <w:rsid w:val="0062629B"/>
    <w:rsid w:val="0063391C"/>
    <w:rsid w:val="006554DC"/>
    <w:rsid w:val="006606F4"/>
    <w:rsid w:val="006A104A"/>
    <w:rsid w:val="006B7FA3"/>
    <w:rsid w:val="006E4E7D"/>
    <w:rsid w:val="006F483E"/>
    <w:rsid w:val="0070120E"/>
    <w:rsid w:val="007062AE"/>
    <w:rsid w:val="00706603"/>
    <w:rsid w:val="00712F8A"/>
    <w:rsid w:val="0072442C"/>
    <w:rsid w:val="00725363"/>
    <w:rsid w:val="00730B24"/>
    <w:rsid w:val="007339AA"/>
    <w:rsid w:val="007542BC"/>
    <w:rsid w:val="00754D14"/>
    <w:rsid w:val="0075584C"/>
    <w:rsid w:val="00756291"/>
    <w:rsid w:val="00757E9F"/>
    <w:rsid w:val="0077049C"/>
    <w:rsid w:val="00780D78"/>
    <w:rsid w:val="00783245"/>
    <w:rsid w:val="00792F1C"/>
    <w:rsid w:val="007B752D"/>
    <w:rsid w:val="007D05DC"/>
    <w:rsid w:val="007D5720"/>
    <w:rsid w:val="007D6AF3"/>
    <w:rsid w:val="007E1E15"/>
    <w:rsid w:val="007F0043"/>
    <w:rsid w:val="007F0242"/>
    <w:rsid w:val="0080474F"/>
    <w:rsid w:val="00805D10"/>
    <w:rsid w:val="00807AD2"/>
    <w:rsid w:val="00821D54"/>
    <w:rsid w:val="00833B00"/>
    <w:rsid w:val="008369B3"/>
    <w:rsid w:val="008449A4"/>
    <w:rsid w:val="008748BD"/>
    <w:rsid w:val="008B08B9"/>
    <w:rsid w:val="008C2B88"/>
    <w:rsid w:val="008C588C"/>
    <w:rsid w:val="008F4345"/>
    <w:rsid w:val="00914617"/>
    <w:rsid w:val="00924689"/>
    <w:rsid w:val="009253BC"/>
    <w:rsid w:val="00926002"/>
    <w:rsid w:val="00926089"/>
    <w:rsid w:val="009273CA"/>
    <w:rsid w:val="00941987"/>
    <w:rsid w:val="00947D1C"/>
    <w:rsid w:val="0095166E"/>
    <w:rsid w:val="009618E8"/>
    <w:rsid w:val="00977F15"/>
    <w:rsid w:val="009911AC"/>
    <w:rsid w:val="009960C6"/>
    <w:rsid w:val="009B38B8"/>
    <w:rsid w:val="009B603C"/>
    <w:rsid w:val="009C03B1"/>
    <w:rsid w:val="009C2E06"/>
    <w:rsid w:val="009E7971"/>
    <w:rsid w:val="009F2012"/>
    <w:rsid w:val="009F6FF0"/>
    <w:rsid w:val="00A07039"/>
    <w:rsid w:val="00A12AED"/>
    <w:rsid w:val="00A131AF"/>
    <w:rsid w:val="00A15AF1"/>
    <w:rsid w:val="00A26287"/>
    <w:rsid w:val="00A279AD"/>
    <w:rsid w:val="00A314E8"/>
    <w:rsid w:val="00A40B87"/>
    <w:rsid w:val="00A41EDA"/>
    <w:rsid w:val="00A43D38"/>
    <w:rsid w:val="00A57709"/>
    <w:rsid w:val="00A66BBC"/>
    <w:rsid w:val="00A7106E"/>
    <w:rsid w:val="00A72819"/>
    <w:rsid w:val="00A72895"/>
    <w:rsid w:val="00A836E3"/>
    <w:rsid w:val="00A931C5"/>
    <w:rsid w:val="00A95320"/>
    <w:rsid w:val="00A95A81"/>
    <w:rsid w:val="00AA1DE2"/>
    <w:rsid w:val="00AA46DF"/>
    <w:rsid w:val="00AA48D6"/>
    <w:rsid w:val="00AB5096"/>
    <w:rsid w:val="00AC0CDC"/>
    <w:rsid w:val="00AC5946"/>
    <w:rsid w:val="00AD09C7"/>
    <w:rsid w:val="00AD68E0"/>
    <w:rsid w:val="00AF778C"/>
    <w:rsid w:val="00B02924"/>
    <w:rsid w:val="00B11B48"/>
    <w:rsid w:val="00B1686F"/>
    <w:rsid w:val="00B207AA"/>
    <w:rsid w:val="00B20BBD"/>
    <w:rsid w:val="00B22B9D"/>
    <w:rsid w:val="00B52F26"/>
    <w:rsid w:val="00B6439B"/>
    <w:rsid w:val="00B65360"/>
    <w:rsid w:val="00B7320F"/>
    <w:rsid w:val="00B800A5"/>
    <w:rsid w:val="00B96E1D"/>
    <w:rsid w:val="00BA107E"/>
    <w:rsid w:val="00BA43E7"/>
    <w:rsid w:val="00BF006F"/>
    <w:rsid w:val="00BF2B16"/>
    <w:rsid w:val="00C0500B"/>
    <w:rsid w:val="00C24F84"/>
    <w:rsid w:val="00C27113"/>
    <w:rsid w:val="00C30223"/>
    <w:rsid w:val="00C50C89"/>
    <w:rsid w:val="00C57060"/>
    <w:rsid w:val="00C6591B"/>
    <w:rsid w:val="00C8234C"/>
    <w:rsid w:val="00C917CB"/>
    <w:rsid w:val="00C95C6B"/>
    <w:rsid w:val="00C9708B"/>
    <w:rsid w:val="00CB2728"/>
    <w:rsid w:val="00CC1A65"/>
    <w:rsid w:val="00CC260D"/>
    <w:rsid w:val="00CC4C8F"/>
    <w:rsid w:val="00CC6147"/>
    <w:rsid w:val="00CD3355"/>
    <w:rsid w:val="00CE05B2"/>
    <w:rsid w:val="00CE2853"/>
    <w:rsid w:val="00CE2D0C"/>
    <w:rsid w:val="00CE4AD2"/>
    <w:rsid w:val="00CF3F16"/>
    <w:rsid w:val="00D13506"/>
    <w:rsid w:val="00D1510A"/>
    <w:rsid w:val="00D21B23"/>
    <w:rsid w:val="00D25DD9"/>
    <w:rsid w:val="00D25FBD"/>
    <w:rsid w:val="00D42209"/>
    <w:rsid w:val="00D47929"/>
    <w:rsid w:val="00D5694B"/>
    <w:rsid w:val="00D621BB"/>
    <w:rsid w:val="00D942A4"/>
    <w:rsid w:val="00DA0CFE"/>
    <w:rsid w:val="00DC159D"/>
    <w:rsid w:val="00DE2936"/>
    <w:rsid w:val="00DE3487"/>
    <w:rsid w:val="00DE6B15"/>
    <w:rsid w:val="00DF36DE"/>
    <w:rsid w:val="00E000F9"/>
    <w:rsid w:val="00E048CC"/>
    <w:rsid w:val="00E06E58"/>
    <w:rsid w:val="00E11404"/>
    <w:rsid w:val="00E32F4B"/>
    <w:rsid w:val="00E63A2F"/>
    <w:rsid w:val="00E651A6"/>
    <w:rsid w:val="00E65F57"/>
    <w:rsid w:val="00E82CC5"/>
    <w:rsid w:val="00E85E34"/>
    <w:rsid w:val="00E94B20"/>
    <w:rsid w:val="00EC1B85"/>
    <w:rsid w:val="00EC5B99"/>
    <w:rsid w:val="00ED0771"/>
    <w:rsid w:val="00ED5230"/>
    <w:rsid w:val="00ED5ADD"/>
    <w:rsid w:val="00EE0571"/>
    <w:rsid w:val="00EE3A0A"/>
    <w:rsid w:val="00EE513C"/>
    <w:rsid w:val="00EE5585"/>
    <w:rsid w:val="00EF60E9"/>
    <w:rsid w:val="00F46CFD"/>
    <w:rsid w:val="00F53D6D"/>
    <w:rsid w:val="00F57F4C"/>
    <w:rsid w:val="00F60EAE"/>
    <w:rsid w:val="00F620E7"/>
    <w:rsid w:val="00F650AB"/>
    <w:rsid w:val="00F82963"/>
    <w:rsid w:val="00F83119"/>
    <w:rsid w:val="00FA02CF"/>
    <w:rsid w:val="00FA0BC1"/>
    <w:rsid w:val="00FA1191"/>
    <w:rsid w:val="00FA6447"/>
    <w:rsid w:val="00FB49EC"/>
    <w:rsid w:val="00FD0D10"/>
    <w:rsid w:val="00FD151A"/>
    <w:rsid w:val="00FD34DF"/>
    <w:rsid w:val="00FD71B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66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0"/>
    <w:lsdException w:name="heading 3" w:uiPriority="0"/>
    <w:lsdException w:name="heading 4" w:uiPriority="0"/>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66C1"/>
    <w:pPr>
      <w:spacing w:line="240" w:lineRule="auto"/>
    </w:pPr>
    <w:rPr>
      <w:rFonts w:ascii="Calibri" w:hAnsi="Calibri" w:cs="Calibri"/>
      <w:color w:val="1C1915" w:themeColor="background1" w:themeShade="1A"/>
    </w:rPr>
  </w:style>
  <w:style w:type="paragraph" w:styleId="Heading1">
    <w:name w:val="heading 1"/>
    <w:basedOn w:val="Normal"/>
    <w:next w:val="Normal"/>
    <w:link w:val="Heading1Char"/>
    <w:uiPriority w:val="9"/>
    <w:rsid w:val="003E67D9"/>
    <w:pPr>
      <w:keepNext/>
      <w:keepLines/>
      <w:numPr>
        <w:numId w:val="3"/>
      </w:numPr>
      <w:spacing w:before="720" w:after="240"/>
      <w:ind w:left="432"/>
      <w:outlineLvl w:val="0"/>
    </w:pPr>
    <w:rPr>
      <w:rFonts w:ascii="Arial" w:eastAsiaTheme="majorEastAsia" w:hAnsi="Arial" w:cstheme="majorBidi"/>
      <w:b/>
      <w:bCs/>
      <w:sz w:val="52"/>
      <w:szCs w:val="52"/>
    </w:rPr>
  </w:style>
  <w:style w:type="paragraph" w:styleId="Heading2">
    <w:name w:val="heading 2"/>
    <w:next w:val="Normal"/>
    <w:link w:val="Heading2Char"/>
    <w:rsid w:val="003E67D9"/>
    <w:pPr>
      <w:keepNext/>
      <w:keepLines/>
      <w:spacing w:before="120" w:after="120" w:line="300" w:lineRule="atLeast"/>
      <w:jc w:val="both"/>
      <w:outlineLvl w:val="1"/>
    </w:pPr>
    <w:rPr>
      <w:rFonts w:ascii="Arial" w:eastAsia="Tahoma" w:hAnsi="Arial" w:cs="Times New Roman"/>
      <w:bCs/>
      <w:sz w:val="32"/>
      <w:szCs w:val="32"/>
      <w:lang w:eastAsia="de-DE"/>
    </w:rPr>
  </w:style>
  <w:style w:type="paragraph" w:styleId="Heading3">
    <w:name w:val="heading 3"/>
    <w:next w:val="Normal"/>
    <w:link w:val="Heading3Char"/>
    <w:unhideWhenUsed/>
    <w:rsid w:val="003E67D9"/>
    <w:pPr>
      <w:numPr>
        <w:ilvl w:val="2"/>
      </w:numPr>
      <w:spacing w:before="200" w:after="0"/>
      <w:outlineLvl w:val="2"/>
    </w:pPr>
    <w:rPr>
      <w:rFonts w:ascii="Arial" w:eastAsiaTheme="majorEastAsia" w:hAnsi="Arial" w:cstheme="majorBidi"/>
      <w:bCs/>
      <w:color w:val="1C1915" w:themeColor="background1" w:themeShade="1A"/>
      <w:sz w:val="24"/>
      <w:szCs w:val="24"/>
    </w:rPr>
  </w:style>
  <w:style w:type="paragraph" w:styleId="Heading4">
    <w:name w:val="heading 4"/>
    <w:basedOn w:val="Normal"/>
    <w:next w:val="Normal"/>
    <w:link w:val="Heading4Char"/>
    <w:autoRedefine/>
    <w:rsid w:val="002D3A40"/>
    <w:pPr>
      <w:spacing w:after="120"/>
      <w:jc w:val="center"/>
      <w:outlineLvl w:val="3"/>
    </w:pPr>
  </w:style>
  <w:style w:type="paragraph" w:styleId="Heading5">
    <w:name w:val="heading 5"/>
    <w:next w:val="Normal"/>
    <w:link w:val="Heading5Char"/>
    <w:autoRedefine/>
    <w:rsid w:val="003E67D9"/>
    <w:pPr>
      <w:spacing w:before="120" w:after="120" w:line="360" w:lineRule="exact"/>
      <w:outlineLvl w:val="4"/>
    </w:pPr>
    <w:rPr>
      <w:rFonts w:ascii="Arial" w:eastAsia="Times New Roman" w:hAnsi="Arial" w:cs="Times New Roman"/>
      <w:bCs/>
      <w:sz w:val="32"/>
      <w:szCs w:val="32"/>
      <w:lang w:val="de-DE" w:eastAsia="de-DE"/>
    </w:rPr>
  </w:style>
  <w:style w:type="paragraph" w:styleId="Heading6">
    <w:name w:val="heading 6"/>
    <w:next w:val="Normal"/>
    <w:link w:val="Heading6Char"/>
    <w:autoRedefine/>
    <w:rsid w:val="003E67D9"/>
    <w:pPr>
      <w:keepNext/>
      <w:keepLines/>
      <w:spacing w:before="120" w:after="120" w:line="360" w:lineRule="exact"/>
      <w:outlineLvl w:val="5"/>
    </w:pPr>
    <w:rPr>
      <w:rFonts w:ascii="Arial" w:eastAsia="Times New Roman" w:hAnsi="Arial" w:cs="Times New Roman"/>
      <w:b/>
      <w:bCs/>
      <w:sz w:val="24"/>
      <w:szCs w:val="24"/>
      <w:lang w:val="de-DE" w:eastAsia="de-DE"/>
    </w:rPr>
  </w:style>
  <w:style w:type="paragraph" w:styleId="Heading7">
    <w:name w:val="heading 7"/>
    <w:basedOn w:val="Normal"/>
    <w:next w:val="Normal"/>
    <w:link w:val="Heading7Char"/>
    <w:rsid w:val="003E67D9"/>
    <w:pPr>
      <w:spacing w:before="240" w:after="60" w:line="300" w:lineRule="atLeast"/>
      <w:jc w:val="both"/>
      <w:outlineLvl w:val="6"/>
    </w:pPr>
    <w:rPr>
      <w:rFonts w:ascii="Arial" w:eastAsia="Times New Roman" w:hAnsi="Arial" w:cs="Times New Roman"/>
      <w:color w:val="auto"/>
      <w:szCs w:val="20"/>
      <w:lang w:eastAsia="de-DE"/>
    </w:rPr>
  </w:style>
  <w:style w:type="paragraph" w:styleId="Heading8">
    <w:name w:val="heading 8"/>
    <w:basedOn w:val="Normal"/>
    <w:next w:val="Normal"/>
    <w:link w:val="Heading8Char"/>
    <w:rsid w:val="003E67D9"/>
    <w:pPr>
      <w:spacing w:before="240" w:after="60" w:line="300" w:lineRule="atLeast"/>
      <w:jc w:val="both"/>
      <w:outlineLvl w:val="7"/>
    </w:pPr>
    <w:rPr>
      <w:rFonts w:ascii="Arial" w:eastAsia="Times New Roman" w:hAnsi="Arial" w:cs="Times New Roman"/>
      <w:i/>
      <w:szCs w:val="20"/>
      <w:lang w:eastAsia="de-DE"/>
    </w:rPr>
  </w:style>
  <w:style w:type="paragraph" w:styleId="Heading9">
    <w:name w:val="heading 9"/>
    <w:basedOn w:val="Normal"/>
    <w:next w:val="Normal"/>
    <w:link w:val="Heading9Char"/>
    <w:rsid w:val="003E67D9"/>
    <w:pPr>
      <w:spacing w:before="240" w:after="60" w:line="300" w:lineRule="atLeast"/>
      <w:jc w:val="both"/>
      <w:outlineLvl w:val="8"/>
    </w:pPr>
    <w:rPr>
      <w:rFonts w:ascii="Arial" w:eastAsia="Times New Roman" w:hAnsi="Arial" w:cs="Times New Roman"/>
      <w:b/>
      <w:i/>
      <w:sz w:val="18"/>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D9"/>
    <w:rPr>
      <w:rFonts w:ascii="Arial" w:eastAsiaTheme="majorEastAsia" w:hAnsi="Arial" w:cstheme="majorBidi"/>
      <w:b/>
      <w:bCs/>
      <w:color w:val="1C1915" w:themeColor="background1" w:themeShade="1A"/>
      <w:sz w:val="52"/>
      <w:szCs w:val="52"/>
    </w:rPr>
  </w:style>
  <w:style w:type="character" w:customStyle="1" w:styleId="Heading2Char">
    <w:name w:val="Heading 2 Char"/>
    <w:basedOn w:val="DefaultParagraphFont"/>
    <w:link w:val="Heading2"/>
    <w:rsid w:val="003E67D9"/>
    <w:rPr>
      <w:rFonts w:ascii="Arial" w:eastAsia="Tahoma" w:hAnsi="Arial" w:cs="Times New Roman"/>
      <w:bCs/>
      <w:sz w:val="32"/>
      <w:szCs w:val="32"/>
      <w:lang w:eastAsia="de-DE"/>
    </w:rPr>
  </w:style>
  <w:style w:type="character" w:customStyle="1" w:styleId="Heading3Char">
    <w:name w:val="Heading 3 Char"/>
    <w:basedOn w:val="DefaultParagraphFont"/>
    <w:link w:val="Heading3"/>
    <w:rsid w:val="003E67D9"/>
    <w:rPr>
      <w:rFonts w:ascii="Arial" w:eastAsiaTheme="majorEastAsia" w:hAnsi="Arial" w:cstheme="majorBidi"/>
      <w:bCs/>
      <w:color w:val="1C1915" w:themeColor="background1" w:themeShade="1A"/>
      <w:sz w:val="24"/>
      <w:szCs w:val="24"/>
    </w:rPr>
  </w:style>
  <w:style w:type="character" w:customStyle="1" w:styleId="Heading4Char">
    <w:name w:val="Heading 4 Char"/>
    <w:basedOn w:val="DefaultParagraphFont"/>
    <w:link w:val="Heading4"/>
    <w:rsid w:val="002D3A40"/>
    <w:rPr>
      <w:rFonts w:ascii="Calibri" w:hAnsi="Calibri"/>
      <w:color w:val="1C1915" w:themeColor="background1" w:themeShade="1A"/>
    </w:rPr>
  </w:style>
  <w:style w:type="character" w:customStyle="1" w:styleId="Heading5Char">
    <w:name w:val="Heading 5 Char"/>
    <w:basedOn w:val="DefaultParagraphFont"/>
    <w:link w:val="Heading5"/>
    <w:rsid w:val="003E67D9"/>
    <w:rPr>
      <w:rFonts w:ascii="Arial" w:eastAsia="Times New Roman" w:hAnsi="Arial" w:cs="Times New Roman"/>
      <w:bCs/>
      <w:sz w:val="32"/>
      <w:szCs w:val="32"/>
      <w:lang w:val="de-DE" w:eastAsia="de-DE"/>
    </w:rPr>
  </w:style>
  <w:style w:type="character" w:customStyle="1" w:styleId="Heading6Char">
    <w:name w:val="Heading 6 Char"/>
    <w:basedOn w:val="DefaultParagraphFont"/>
    <w:link w:val="Heading6"/>
    <w:rsid w:val="003E67D9"/>
    <w:rPr>
      <w:rFonts w:ascii="Arial" w:eastAsia="Times New Roman" w:hAnsi="Arial" w:cs="Times New Roman"/>
      <w:b/>
      <w:bCs/>
      <w:sz w:val="24"/>
      <w:szCs w:val="24"/>
      <w:lang w:val="de-DE" w:eastAsia="de-DE"/>
    </w:rPr>
  </w:style>
  <w:style w:type="character" w:customStyle="1" w:styleId="Heading7Char">
    <w:name w:val="Heading 7 Char"/>
    <w:basedOn w:val="DefaultParagraphFont"/>
    <w:link w:val="Heading7"/>
    <w:rsid w:val="003E67D9"/>
    <w:rPr>
      <w:rFonts w:ascii="Arial" w:eastAsia="Times New Roman" w:hAnsi="Arial" w:cs="Times New Roman"/>
      <w:szCs w:val="20"/>
      <w:lang w:eastAsia="de-DE"/>
    </w:rPr>
  </w:style>
  <w:style w:type="character" w:customStyle="1" w:styleId="Heading8Char">
    <w:name w:val="Heading 8 Char"/>
    <w:basedOn w:val="DefaultParagraphFont"/>
    <w:link w:val="Heading8"/>
    <w:rsid w:val="003E67D9"/>
    <w:rPr>
      <w:rFonts w:ascii="Arial" w:eastAsia="Times New Roman" w:hAnsi="Arial" w:cs="Times New Roman"/>
      <w:i/>
      <w:color w:val="1C1915" w:themeColor="background1" w:themeShade="1A"/>
      <w:szCs w:val="20"/>
      <w:lang w:eastAsia="de-DE"/>
    </w:rPr>
  </w:style>
  <w:style w:type="character" w:customStyle="1" w:styleId="Heading9Char">
    <w:name w:val="Heading 9 Char"/>
    <w:basedOn w:val="DefaultParagraphFont"/>
    <w:link w:val="Heading9"/>
    <w:rsid w:val="003E67D9"/>
    <w:rPr>
      <w:rFonts w:ascii="Arial" w:eastAsia="Times New Roman" w:hAnsi="Arial" w:cs="Times New Roman"/>
      <w:b/>
      <w:i/>
      <w:color w:val="1C1915" w:themeColor="background1" w:themeShade="1A"/>
      <w:sz w:val="18"/>
      <w:szCs w:val="20"/>
      <w:lang w:eastAsia="de-DE"/>
    </w:rPr>
  </w:style>
  <w:style w:type="paragraph" w:styleId="BalloonText">
    <w:name w:val="Balloon Text"/>
    <w:basedOn w:val="Normal"/>
    <w:link w:val="BalloonTextChar"/>
    <w:uiPriority w:val="99"/>
    <w:semiHidden/>
    <w:unhideWhenUsed/>
    <w:rsid w:val="0062629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9B"/>
    <w:rPr>
      <w:rFonts w:ascii="Lucida Grande" w:hAnsi="Lucida Grande" w:cs="Lucida Grande"/>
      <w:color w:val="1C1915" w:themeColor="background1" w:themeShade="1A"/>
      <w:sz w:val="18"/>
      <w:szCs w:val="18"/>
    </w:rPr>
  </w:style>
  <w:style w:type="numbering" w:styleId="111111">
    <w:name w:val="Outline List 2"/>
    <w:basedOn w:val="NoList"/>
    <w:uiPriority w:val="99"/>
    <w:semiHidden/>
    <w:unhideWhenUsed/>
    <w:rsid w:val="003E67D9"/>
    <w:pPr>
      <w:numPr>
        <w:numId w:val="2"/>
      </w:numPr>
    </w:pPr>
  </w:style>
  <w:style w:type="paragraph" w:styleId="TOC1">
    <w:name w:val="toc 1"/>
    <w:basedOn w:val="H-Tablelegend"/>
    <w:next w:val="Normal"/>
    <w:autoRedefine/>
    <w:uiPriority w:val="39"/>
    <w:unhideWhenUsed/>
    <w:rsid w:val="00600007"/>
    <w:pPr>
      <w:keepNext w:val="0"/>
      <w:keepLines w:val="0"/>
      <w:spacing w:before="360" w:after="0" w:line="240" w:lineRule="auto"/>
      <w:ind w:left="0" w:firstLine="0"/>
    </w:pPr>
    <w:rPr>
      <w:rFonts w:ascii="Arial" w:eastAsiaTheme="minorHAnsi" w:hAnsi="Arial"/>
      <w:caps/>
      <w:sz w:val="24"/>
      <w:szCs w:val="28"/>
    </w:rPr>
  </w:style>
  <w:style w:type="character" w:styleId="CommentReference">
    <w:name w:val="annotation reference"/>
    <w:basedOn w:val="DefaultParagraphFont"/>
    <w:uiPriority w:val="99"/>
    <w:semiHidden/>
    <w:unhideWhenUsed/>
    <w:rsid w:val="00ED5230"/>
    <w:rPr>
      <w:sz w:val="16"/>
      <w:szCs w:val="16"/>
    </w:rPr>
  </w:style>
  <w:style w:type="paragraph" w:styleId="CommentText">
    <w:name w:val="annotation text"/>
    <w:basedOn w:val="Normal"/>
    <w:link w:val="CommentTextChar"/>
    <w:uiPriority w:val="99"/>
    <w:semiHidden/>
    <w:unhideWhenUsed/>
    <w:rsid w:val="00AB5096"/>
    <w:rPr>
      <w:sz w:val="20"/>
      <w:szCs w:val="20"/>
    </w:rPr>
  </w:style>
  <w:style w:type="character" w:customStyle="1" w:styleId="CommentTextChar">
    <w:name w:val="Comment Text Char"/>
    <w:basedOn w:val="DefaultParagraphFont"/>
    <w:link w:val="CommentText"/>
    <w:uiPriority w:val="99"/>
    <w:semiHidden/>
    <w:rsid w:val="00AB5096"/>
    <w:rPr>
      <w:rFonts w:ascii="Calibri" w:hAnsi="Calibri"/>
      <w:color w:val="1C1915" w:themeColor="background1" w:themeShade="1A"/>
      <w:sz w:val="20"/>
      <w:szCs w:val="20"/>
    </w:rPr>
  </w:style>
  <w:style w:type="paragraph" w:styleId="CommentSubject">
    <w:name w:val="annotation subject"/>
    <w:basedOn w:val="CommentText"/>
    <w:next w:val="CommentText"/>
    <w:link w:val="CommentSubjectChar"/>
    <w:uiPriority w:val="99"/>
    <w:semiHidden/>
    <w:unhideWhenUsed/>
    <w:rsid w:val="00ED5230"/>
    <w:rPr>
      <w:b/>
      <w:bCs/>
    </w:rPr>
  </w:style>
  <w:style w:type="character" w:customStyle="1" w:styleId="CommentSubjectChar">
    <w:name w:val="Comment Subject Char"/>
    <w:basedOn w:val="CommentTextChar"/>
    <w:link w:val="CommentSubject"/>
    <w:uiPriority w:val="99"/>
    <w:semiHidden/>
    <w:rsid w:val="00ED5230"/>
    <w:rPr>
      <w:rFonts w:ascii="Calibri" w:hAnsi="Calibri"/>
      <w:b/>
      <w:bCs/>
      <w:color w:val="1C1915" w:themeColor="background1" w:themeShade="1A"/>
      <w:sz w:val="20"/>
      <w:szCs w:val="20"/>
    </w:rPr>
  </w:style>
  <w:style w:type="table" w:styleId="LightShading-Accent1">
    <w:name w:val="Light Shading Accent 1"/>
    <w:basedOn w:val="TableNormal"/>
    <w:uiPriority w:val="60"/>
    <w:rsid w:val="007F0043"/>
    <w:pPr>
      <w:spacing w:after="0" w:line="240" w:lineRule="auto"/>
    </w:pPr>
    <w:rPr>
      <w:rFonts w:eastAsiaTheme="minorEastAsia"/>
      <w:color w:val="027C89" w:themeColor="accent1" w:themeShade="BF"/>
      <w:lang w:val="en-US" w:eastAsia="zh-TW"/>
    </w:rPr>
    <w:tblPr>
      <w:tblStyleRowBandSize w:val="1"/>
      <w:tblStyleColBandSize w:val="1"/>
      <w:tblInd w:w="0" w:type="dxa"/>
      <w:tblBorders>
        <w:top w:val="single" w:sz="8" w:space="0" w:color="03A7B8" w:themeColor="accent1"/>
        <w:bottom w:val="single" w:sz="8" w:space="0" w:color="03A7B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la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F6FD" w:themeFill="accent1" w:themeFillTint="3F"/>
      </w:tcPr>
    </w:tblStylePr>
    <w:tblStylePr w:type="band1Horz">
      <w:tblPr/>
      <w:tcPr>
        <w:tcBorders>
          <w:left w:val="nil"/>
          <w:right w:val="nil"/>
          <w:insideH w:val="nil"/>
          <w:insideV w:val="nil"/>
        </w:tcBorders>
        <w:shd w:val="clear" w:color="auto" w:fill="B0F6FD" w:themeFill="accent1" w:themeFillTint="3F"/>
      </w:tcPr>
    </w:tblStylePr>
  </w:style>
  <w:style w:type="paragraph" w:styleId="FootnoteText">
    <w:name w:val="footnote text"/>
    <w:basedOn w:val="Normal"/>
    <w:link w:val="FootnoteTextChar"/>
    <w:uiPriority w:val="99"/>
    <w:unhideWhenUsed/>
    <w:rsid w:val="00F650AB"/>
    <w:pPr>
      <w:spacing w:after="0"/>
    </w:pPr>
    <w:rPr>
      <w:sz w:val="24"/>
      <w:szCs w:val="24"/>
    </w:rPr>
  </w:style>
  <w:style w:type="character" w:customStyle="1" w:styleId="FootnoteTextChar">
    <w:name w:val="Footnote Text Char"/>
    <w:basedOn w:val="DefaultParagraphFont"/>
    <w:link w:val="FootnoteText"/>
    <w:uiPriority w:val="99"/>
    <w:rsid w:val="00F650AB"/>
    <w:rPr>
      <w:sz w:val="24"/>
      <w:szCs w:val="24"/>
    </w:rPr>
  </w:style>
  <w:style w:type="paragraph" w:styleId="Title">
    <w:name w:val="Title"/>
    <w:basedOn w:val="Normal"/>
    <w:next w:val="Normal"/>
    <w:link w:val="TitleChar"/>
    <w:uiPriority w:val="10"/>
    <w:rsid w:val="004772E7"/>
  </w:style>
  <w:style w:type="character" w:customStyle="1" w:styleId="TitleChar">
    <w:name w:val="Title Char"/>
    <w:basedOn w:val="DefaultParagraphFont"/>
    <w:link w:val="Title"/>
    <w:uiPriority w:val="10"/>
    <w:rsid w:val="004772E7"/>
  </w:style>
  <w:style w:type="paragraph" w:styleId="TOCHeading">
    <w:name w:val="TOC Heading"/>
    <w:basedOn w:val="Heading1"/>
    <w:next w:val="Normal"/>
    <w:uiPriority w:val="39"/>
    <w:unhideWhenUsed/>
    <w:qFormat/>
    <w:rsid w:val="003E67D9"/>
    <w:pPr>
      <w:outlineLvl w:val="9"/>
    </w:pPr>
    <w:rPr>
      <w:color w:val="027682" w:themeColor="accent1" w:themeShade="B5"/>
      <w:sz w:val="32"/>
      <w:szCs w:val="32"/>
    </w:rPr>
  </w:style>
  <w:style w:type="character" w:styleId="PageNumber">
    <w:name w:val="page number"/>
    <w:basedOn w:val="DefaultParagraphFont"/>
    <w:uiPriority w:val="99"/>
    <w:semiHidden/>
    <w:unhideWhenUsed/>
    <w:rsid w:val="004F1DA9"/>
  </w:style>
  <w:style w:type="paragraph" w:customStyle="1" w:styleId="Pagination">
    <w:name w:val="Pagination"/>
    <w:autoRedefine/>
    <w:rsid w:val="007F0242"/>
    <w:pPr>
      <w:spacing w:before="100" w:beforeAutospacing="1" w:after="0" w:line="240" w:lineRule="auto"/>
      <w:jc w:val="right"/>
    </w:pPr>
    <w:rPr>
      <w:rFonts w:ascii="Calibri" w:eastAsia="Tahoma" w:hAnsi="Calibri" w:cs="Times New Roman"/>
      <w:b/>
      <w:bCs/>
      <w:color w:val="03A7B8" w:themeColor="accent1"/>
      <w:sz w:val="24"/>
      <w:szCs w:val="32"/>
      <w:lang w:eastAsia="de-DE"/>
    </w:rPr>
  </w:style>
  <w:style w:type="paragraph" w:styleId="TOC2">
    <w:name w:val="toc 2"/>
    <w:basedOn w:val="H-Tablelegend"/>
    <w:next w:val="Normal"/>
    <w:autoRedefine/>
    <w:uiPriority w:val="39"/>
    <w:unhideWhenUsed/>
    <w:rsid w:val="006E4E7D"/>
    <w:pPr>
      <w:keepNext w:val="0"/>
      <w:keepLines w:val="0"/>
      <w:spacing w:before="200" w:after="0" w:line="240" w:lineRule="auto"/>
      <w:ind w:left="144" w:firstLine="0"/>
    </w:pPr>
    <w:rPr>
      <w:rFonts w:ascii="Arial" w:eastAsiaTheme="minorHAnsi" w:hAnsi="Arial"/>
      <w:sz w:val="20"/>
      <w:szCs w:val="24"/>
      <w:lang w:eastAsia="en-US"/>
    </w:rPr>
  </w:style>
  <w:style w:type="paragraph" w:styleId="Footer">
    <w:name w:val="footer"/>
    <w:basedOn w:val="Normal"/>
    <w:link w:val="FooterChar"/>
    <w:uiPriority w:val="99"/>
    <w:unhideWhenUsed/>
    <w:rsid w:val="00AF778C"/>
    <w:pPr>
      <w:tabs>
        <w:tab w:val="center" w:pos="4153"/>
        <w:tab w:val="right" w:pos="8306"/>
      </w:tabs>
      <w:spacing w:after="0"/>
    </w:pPr>
  </w:style>
  <w:style w:type="character" w:customStyle="1" w:styleId="FooterChar">
    <w:name w:val="Footer Char"/>
    <w:basedOn w:val="DefaultParagraphFont"/>
    <w:link w:val="Footer"/>
    <w:uiPriority w:val="99"/>
    <w:rsid w:val="00AF778C"/>
  </w:style>
  <w:style w:type="character" w:styleId="FollowedHyperlink">
    <w:name w:val="FollowedHyperlink"/>
    <w:basedOn w:val="DefaultParagraphFont"/>
    <w:uiPriority w:val="99"/>
    <w:semiHidden/>
    <w:unhideWhenUsed/>
    <w:rsid w:val="00F53D6D"/>
    <w:rPr>
      <w:color w:val="E24347" w:themeColor="followedHyperlink"/>
      <w:u w:val="single"/>
    </w:rPr>
  </w:style>
  <w:style w:type="paragraph" w:customStyle="1" w:styleId="H-Others">
    <w:name w:val="H-Others"/>
    <w:next w:val="H-Normal"/>
    <w:link w:val="H-OthersChar"/>
    <w:autoRedefine/>
    <w:qFormat/>
    <w:rsid w:val="00162751"/>
    <w:pPr>
      <w:keepNext/>
      <w:keepLines/>
      <w:contextualSpacing/>
      <w:outlineLvl w:val="0"/>
    </w:pPr>
    <w:rPr>
      <w:rFonts w:ascii="Calibri" w:hAnsi="Calibri"/>
      <w:b/>
      <w:bCs/>
      <w:color w:val="027C89" w:themeColor="accent1" w:themeShade="BF"/>
      <w:sz w:val="52"/>
      <w:szCs w:val="24"/>
    </w:rPr>
  </w:style>
  <w:style w:type="paragraph" w:customStyle="1" w:styleId="Style2">
    <w:name w:val="Style2"/>
    <w:basedOn w:val="H-Normal"/>
    <w:rsid w:val="007B752D"/>
    <w:pPr>
      <w:ind w:hanging="2381"/>
    </w:pPr>
    <w:rPr>
      <w:rFonts w:ascii="Arial" w:hAnsi="Arial" w:cs="Arial"/>
      <w:sz w:val="21"/>
      <w:szCs w:val="21"/>
    </w:rPr>
  </w:style>
  <w:style w:type="paragraph" w:styleId="TOC3">
    <w:name w:val="toc 3"/>
    <w:basedOn w:val="H-Tablelegend"/>
    <w:next w:val="Normal"/>
    <w:autoRedefine/>
    <w:uiPriority w:val="39"/>
    <w:unhideWhenUsed/>
    <w:rsid w:val="006E4E7D"/>
    <w:pPr>
      <w:keepNext w:val="0"/>
      <w:keepLines w:val="0"/>
      <w:spacing w:before="200" w:after="0" w:line="240" w:lineRule="auto"/>
      <w:ind w:left="432" w:firstLine="0"/>
    </w:pPr>
    <w:rPr>
      <w:rFonts w:ascii="Arial" w:eastAsiaTheme="minorHAnsi" w:hAnsi="Arial"/>
      <w:bCs w:val="0"/>
      <w:sz w:val="20"/>
      <w:lang w:eastAsia="en-US"/>
    </w:rPr>
  </w:style>
  <w:style w:type="paragraph" w:customStyle="1" w:styleId="H-Heading2blue">
    <w:name w:val="H-Heading 2 blue"/>
    <w:next w:val="Normal"/>
    <w:link w:val="H-Heading2blueChar"/>
    <w:autoRedefine/>
    <w:qFormat/>
    <w:rsid w:val="00162751"/>
    <w:pPr>
      <w:keepNext/>
      <w:keepLines/>
      <w:numPr>
        <w:ilvl w:val="1"/>
        <w:numId w:val="10"/>
      </w:numPr>
      <w:outlineLvl w:val="1"/>
    </w:pPr>
    <w:rPr>
      <w:rFonts w:ascii="Calibri" w:eastAsia="Tahoma" w:hAnsi="Calibri" w:cs="Times New Roman"/>
      <w:b/>
      <w:bCs/>
      <w:color w:val="027C89" w:themeColor="accent1" w:themeShade="BF"/>
      <w:sz w:val="36"/>
      <w:szCs w:val="32"/>
      <w:lang w:eastAsia="de-DE"/>
    </w:rPr>
  </w:style>
  <w:style w:type="paragraph" w:customStyle="1" w:styleId="H-Heading1blue">
    <w:name w:val="H-Heading 1 blue"/>
    <w:next w:val="Normal"/>
    <w:link w:val="H-Heading1blueChar"/>
    <w:autoRedefine/>
    <w:qFormat/>
    <w:rsid w:val="009F6FF0"/>
    <w:pPr>
      <w:keepNext/>
      <w:keepLines/>
      <w:numPr>
        <w:numId w:val="10"/>
      </w:numPr>
      <w:outlineLvl w:val="0"/>
    </w:pPr>
    <w:rPr>
      <w:rFonts w:ascii="Calibri" w:eastAsiaTheme="majorEastAsia" w:hAnsi="Calibri" w:cstheme="majorBidi"/>
      <w:b/>
      <w:bCs/>
      <w:color w:val="027C89" w:themeColor="accent1" w:themeShade="BF"/>
      <w:sz w:val="52"/>
      <w:szCs w:val="52"/>
    </w:rPr>
  </w:style>
  <w:style w:type="paragraph" w:customStyle="1" w:styleId="H-Heading3blue">
    <w:name w:val="H-Heading 3 blue"/>
    <w:next w:val="Normal"/>
    <w:link w:val="H-Heading3blueChar"/>
    <w:autoRedefine/>
    <w:qFormat/>
    <w:rsid w:val="006E4E7D"/>
    <w:pPr>
      <w:keepNext/>
      <w:keepLines/>
      <w:numPr>
        <w:ilvl w:val="2"/>
        <w:numId w:val="10"/>
      </w:numPr>
      <w:contextualSpacing/>
      <w:jc w:val="both"/>
      <w:outlineLvl w:val="2"/>
    </w:pPr>
    <w:rPr>
      <w:rFonts w:ascii="Calibri" w:eastAsiaTheme="majorEastAsia" w:hAnsi="Calibri" w:cstheme="majorBidi"/>
      <w:bCs/>
      <w:color w:val="027C89" w:themeColor="accent1" w:themeShade="BF"/>
      <w:sz w:val="28"/>
      <w:szCs w:val="24"/>
      <w:lang w:eastAsia="de-DE"/>
    </w:rPr>
  </w:style>
  <w:style w:type="paragraph" w:customStyle="1" w:styleId="H-Normal">
    <w:name w:val="H-Normal"/>
    <w:autoRedefine/>
    <w:qFormat/>
    <w:rsid w:val="009F6FF0"/>
    <w:pPr>
      <w:spacing w:line="240" w:lineRule="auto"/>
      <w:jc w:val="both"/>
    </w:pPr>
    <w:rPr>
      <w:rFonts w:ascii="Calibri" w:hAnsi="Calibri"/>
      <w:color w:val="1C1915" w:themeColor="background1" w:themeShade="1A"/>
    </w:rPr>
  </w:style>
  <w:style w:type="paragraph" w:styleId="Header">
    <w:name w:val="header"/>
    <w:basedOn w:val="Normal"/>
    <w:link w:val="HeaderChar"/>
    <w:uiPriority w:val="99"/>
    <w:unhideWhenUsed/>
    <w:rsid w:val="00783245"/>
    <w:pPr>
      <w:tabs>
        <w:tab w:val="center" w:pos="4536"/>
        <w:tab w:val="right" w:pos="9072"/>
      </w:tabs>
      <w:spacing w:after="240"/>
    </w:pPr>
    <w:rPr>
      <w:b/>
      <w:color w:val="2C8B96" w:themeColor="text1"/>
      <w:sz w:val="72"/>
    </w:rPr>
  </w:style>
  <w:style w:type="character" w:customStyle="1" w:styleId="HeaderChar">
    <w:name w:val="Header Char"/>
    <w:basedOn w:val="DefaultParagraphFont"/>
    <w:link w:val="Header"/>
    <w:uiPriority w:val="99"/>
    <w:rsid w:val="00783245"/>
    <w:rPr>
      <w:b/>
      <w:color w:val="2C8B96" w:themeColor="text1"/>
      <w:sz w:val="72"/>
    </w:rPr>
  </w:style>
  <w:style w:type="paragraph" w:customStyle="1" w:styleId="H-Listblue">
    <w:name w:val="H-List blue"/>
    <w:autoRedefine/>
    <w:qFormat/>
    <w:rsid w:val="009618E8"/>
    <w:pPr>
      <w:numPr>
        <w:numId w:val="1"/>
      </w:numPr>
      <w:spacing w:after="0" w:line="240" w:lineRule="auto"/>
    </w:pPr>
    <w:rPr>
      <w:rFonts w:ascii="Calibri" w:eastAsiaTheme="majorEastAsia" w:hAnsi="Calibri" w:cstheme="majorBidi"/>
      <w:bCs/>
      <w:szCs w:val="26"/>
    </w:rPr>
  </w:style>
  <w:style w:type="table" w:styleId="TableGrid">
    <w:name w:val="Table Grid"/>
    <w:basedOn w:val="TableNormal"/>
    <w:uiPriority w:val="39"/>
    <w:rsid w:val="00706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Table1">
    <w:name w:val="H-Table 1"/>
    <w:basedOn w:val="TableGrid"/>
    <w:uiPriority w:val="99"/>
    <w:rsid w:val="00146C04"/>
    <w:rPr>
      <w:rFonts w:ascii="Calibri" w:hAnsi="Calibri"/>
      <w:color w:val="1C1915" w:themeColor="background1" w:themeShade="1A"/>
    </w:rPr>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2">
    <w:name w:val="H-Table 2"/>
    <w:basedOn w:val="TableNormal"/>
    <w:uiPriority w:val="99"/>
    <w:rsid w:val="00B02924"/>
    <w:pPr>
      <w:spacing w:after="0" w:line="240" w:lineRule="auto"/>
    </w:pPr>
    <w:rPr>
      <w:color w:val="1C1915" w:themeColor="background1" w:themeShade="1A"/>
    </w:rPr>
    <w:tblPr>
      <w:tblInd w:w="0" w:type="dxa"/>
      <w:tbl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blBorders>
      <w:tblCellMar>
        <w:top w:w="0" w:type="dxa"/>
        <w:left w:w="108" w:type="dxa"/>
        <w:bottom w:w="0" w:type="dxa"/>
        <w:right w:w="108" w:type="dxa"/>
      </w:tblCellMar>
    </w:tblPr>
    <w:trPr>
      <w:trHeight w:val="567"/>
    </w:trPr>
    <w:tcPr>
      <w:tcW w:w="0" w:type="pct"/>
    </w:tcPr>
    <w:tblStylePr w:type="firstRow">
      <w:pPr>
        <w:wordWrap/>
        <w:jc w:val="left"/>
      </w:pPr>
      <w:rPr>
        <w:rFonts w:ascii="Microsoft Uighur" w:hAnsi="Microsoft Uighur"/>
        <w:b/>
        <w:color w:val="1C1915" w:themeColor="background1" w:themeShade="1A"/>
        <w:sz w:val="22"/>
      </w:rPr>
      <w:tblPr/>
      <w:tcPr>
        <w:tc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l2br w:val="nil"/>
          <w:tr2bl w:val="nil"/>
        </w:tcBorders>
        <w:shd w:val="clear" w:color="auto" w:fill="E6E6E6"/>
      </w:tcPr>
    </w:tblStylePr>
  </w:style>
  <w:style w:type="character" w:styleId="SubtleEmphasis">
    <w:name w:val="Subtle Emphasis"/>
    <w:basedOn w:val="DefaultParagraphFont"/>
    <w:uiPriority w:val="19"/>
    <w:rsid w:val="00263479"/>
    <w:rPr>
      <w:i/>
      <w:iCs/>
      <w:color w:val="85D2DB" w:themeColor="text1" w:themeTint="7F"/>
    </w:rPr>
  </w:style>
  <w:style w:type="character" w:styleId="Strong">
    <w:name w:val="Strong"/>
    <w:basedOn w:val="DefaultParagraphFont"/>
    <w:uiPriority w:val="22"/>
    <w:rsid w:val="00263479"/>
    <w:rPr>
      <w:b/>
      <w:bCs/>
    </w:rPr>
  </w:style>
  <w:style w:type="character" w:styleId="IntenseReference">
    <w:name w:val="Intense Reference"/>
    <w:basedOn w:val="DefaultParagraphFont"/>
    <w:uiPriority w:val="32"/>
    <w:rsid w:val="00263479"/>
    <w:rPr>
      <w:b/>
      <w:bCs/>
      <w:smallCaps/>
      <w:color w:val="A63F38" w:themeColor="accent2"/>
      <w:spacing w:val="5"/>
      <w:u w:val="single"/>
    </w:rPr>
  </w:style>
  <w:style w:type="paragraph" w:customStyle="1" w:styleId="H-Tablelegend">
    <w:name w:val="H-Table legend"/>
    <w:basedOn w:val="H-Heading2blue"/>
    <w:autoRedefine/>
    <w:qFormat/>
    <w:rsid w:val="00A12AED"/>
    <w:pPr>
      <w:numPr>
        <w:ilvl w:val="0"/>
        <w:numId w:val="0"/>
      </w:numPr>
      <w:ind w:left="576" w:hanging="576"/>
      <w:outlineLvl w:val="9"/>
    </w:pPr>
    <w:rPr>
      <w:b w:val="0"/>
      <w:sz w:val="22"/>
    </w:rPr>
  </w:style>
  <w:style w:type="paragraph" w:customStyle="1" w:styleId="H-Figlegend">
    <w:name w:val="H-Fig legend"/>
    <w:basedOn w:val="Normal"/>
    <w:next w:val="H-Normal"/>
    <w:autoRedefine/>
    <w:qFormat/>
    <w:rsid w:val="00280F14"/>
    <w:pPr>
      <w:spacing w:beforeAutospacing="1" w:after="100" w:afterAutospacing="1"/>
      <w:jc w:val="both"/>
    </w:pPr>
    <w:rPr>
      <w:color w:val="2C8B96" w:themeColor="text1"/>
      <w:sz w:val="18"/>
      <w:szCs w:val="18"/>
    </w:rPr>
  </w:style>
  <w:style w:type="table" w:styleId="LightList-Accent6">
    <w:name w:val="Light List Accent 6"/>
    <w:basedOn w:val="TableNormal"/>
    <w:uiPriority w:val="61"/>
    <w:rsid w:val="00393606"/>
    <w:pPr>
      <w:spacing w:after="0" w:line="240" w:lineRule="auto"/>
    </w:pPr>
    <w:tblPr>
      <w:tblStyleRowBandSize w:val="1"/>
      <w:tblStyleColBandSize w:val="1"/>
      <w:tblInd w:w="0" w:type="dxa"/>
      <w:tblBorders>
        <w:top w:val="single" w:sz="8" w:space="0" w:color="75C7D4" w:themeColor="accent6"/>
        <w:left w:val="single" w:sz="8" w:space="0" w:color="75C7D4" w:themeColor="accent6"/>
        <w:bottom w:val="single" w:sz="8" w:space="0" w:color="75C7D4" w:themeColor="accent6"/>
        <w:right w:val="single" w:sz="8" w:space="0" w:color="75C7D4" w:themeColor="accent6"/>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75C7D4" w:themeFill="accent6"/>
      </w:tcPr>
    </w:tblStylePr>
    <w:tblStylePr w:type="lastRow">
      <w:pPr>
        <w:spacing w:before="0" w:after="0" w:line="240" w:lineRule="auto"/>
      </w:pPr>
      <w:rPr>
        <w:b/>
        <w:bCs/>
      </w:rPr>
      <w:tblPr/>
      <w:tcPr>
        <w:tcBorders>
          <w:top w:val="double" w:sz="6" w:space="0" w:color="75C7D4" w:themeColor="accent6"/>
          <w:left w:val="single" w:sz="8" w:space="0" w:color="75C7D4" w:themeColor="accent6"/>
          <w:bottom w:val="single" w:sz="8" w:space="0" w:color="75C7D4" w:themeColor="accent6"/>
          <w:right w:val="single" w:sz="8" w:space="0" w:color="75C7D4" w:themeColor="accent6"/>
        </w:tcBorders>
      </w:tcPr>
    </w:tblStylePr>
    <w:tblStylePr w:type="firstCol">
      <w:rPr>
        <w:b/>
        <w:bCs/>
      </w:rPr>
    </w:tblStylePr>
    <w:tblStylePr w:type="lastCol">
      <w:rPr>
        <w:b/>
        <w:bCs/>
      </w:rPr>
    </w:tblStylePr>
    <w:tblStylePr w:type="band1Vert">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tblStylePr w:type="band1Horz">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style>
  <w:style w:type="table" w:styleId="LightList-Accent5">
    <w:name w:val="Light List Accent 5"/>
    <w:basedOn w:val="TableNormal"/>
    <w:uiPriority w:val="61"/>
    <w:rsid w:val="00393606"/>
    <w:pPr>
      <w:spacing w:after="0" w:line="240" w:lineRule="auto"/>
    </w:pPr>
    <w:tblPr>
      <w:tblStyleRowBandSize w:val="1"/>
      <w:tblStyleColBandSize w:val="1"/>
      <w:tblInd w:w="0" w:type="dxa"/>
      <w:tblBorders>
        <w:top w:val="single" w:sz="8" w:space="0" w:color="3DB8C6" w:themeColor="accent5"/>
        <w:left w:val="single" w:sz="8" w:space="0" w:color="3DB8C6" w:themeColor="accent5"/>
        <w:bottom w:val="single" w:sz="8" w:space="0" w:color="3DB8C6" w:themeColor="accent5"/>
        <w:right w:val="single" w:sz="8" w:space="0" w:color="3DB8C6" w:themeColor="accent5"/>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3DB8C6" w:themeFill="accent5"/>
      </w:tcPr>
    </w:tblStylePr>
    <w:tblStylePr w:type="lastRow">
      <w:pPr>
        <w:spacing w:before="0" w:after="0" w:line="240" w:lineRule="auto"/>
      </w:pPr>
      <w:rPr>
        <w:b/>
        <w:bCs/>
      </w:rPr>
      <w:tblPr/>
      <w:tcPr>
        <w:tcBorders>
          <w:top w:val="double" w:sz="6" w:space="0" w:color="3DB8C6" w:themeColor="accent5"/>
          <w:left w:val="single" w:sz="8" w:space="0" w:color="3DB8C6" w:themeColor="accent5"/>
          <w:bottom w:val="single" w:sz="8" w:space="0" w:color="3DB8C6" w:themeColor="accent5"/>
          <w:right w:val="single" w:sz="8" w:space="0" w:color="3DB8C6" w:themeColor="accent5"/>
        </w:tcBorders>
      </w:tcPr>
    </w:tblStylePr>
    <w:tblStylePr w:type="firstCol">
      <w:rPr>
        <w:b/>
        <w:bCs/>
      </w:rPr>
    </w:tblStylePr>
    <w:tblStylePr w:type="lastCol">
      <w:rPr>
        <w:b/>
        <w:bCs/>
      </w:rPr>
    </w:tblStylePr>
    <w:tblStylePr w:type="band1Vert">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tblStylePr w:type="band1Horz">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style>
  <w:style w:type="table" w:customStyle="1" w:styleId="Style1">
    <w:name w:val="Style1"/>
    <w:basedOn w:val="H-Table1"/>
    <w:uiPriority w:val="99"/>
    <w:rsid w:val="00393606"/>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Blue">
    <w:name w:val="H-Table-Blue"/>
    <w:basedOn w:val="TableNormal"/>
    <w:uiPriority w:val="99"/>
    <w:rsid w:val="00393606"/>
    <w:pPr>
      <w:spacing w:after="0" w:line="240" w:lineRule="auto"/>
    </w:pPr>
    <w:tblPr>
      <w:tblInd w:w="0" w:type="dxa"/>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09637A"/>
    <w:rPr>
      <w:vertAlign w:val="superscript"/>
    </w:rPr>
  </w:style>
  <w:style w:type="paragraph" w:customStyle="1" w:styleId="H-titlecoverpage">
    <w:name w:val="H- title cover page"/>
    <w:basedOn w:val="Normal"/>
    <w:autoRedefine/>
    <w:qFormat/>
    <w:rsid w:val="00604A9E"/>
    <w:rPr>
      <w:b/>
      <w:sz w:val="52"/>
    </w:rPr>
  </w:style>
  <w:style w:type="paragraph" w:customStyle="1" w:styleId="H-generalinfo">
    <w:name w:val="H-general info"/>
    <w:basedOn w:val="Normal"/>
    <w:autoRedefine/>
    <w:qFormat/>
    <w:rsid w:val="00010533"/>
    <w:rPr>
      <w:b/>
      <w:color w:val="027C89" w:themeColor="accent1" w:themeShade="BF"/>
      <w:sz w:val="32"/>
    </w:rPr>
  </w:style>
  <w:style w:type="character" w:styleId="Hyperlink">
    <w:name w:val="Hyperlink"/>
    <w:basedOn w:val="DefaultParagraphFont"/>
    <w:uiPriority w:val="99"/>
    <w:unhideWhenUsed/>
    <w:rsid w:val="00A7106E"/>
    <w:rPr>
      <w:color w:val="A63F38" w:themeColor="hyperlink"/>
      <w:u w:val="single"/>
    </w:rPr>
  </w:style>
  <w:style w:type="paragraph" w:styleId="ListParagraph">
    <w:name w:val="List Paragraph"/>
    <w:basedOn w:val="Normal"/>
    <w:uiPriority w:val="34"/>
    <w:qFormat/>
    <w:rsid w:val="0005466A"/>
    <w:pPr>
      <w:ind w:left="720"/>
      <w:contextualSpacing/>
    </w:pPr>
  </w:style>
  <w:style w:type="character" w:customStyle="1" w:styleId="H-Heading2blueChar">
    <w:name w:val="H-Heading 2 blue Char"/>
    <w:basedOn w:val="DefaultParagraphFont"/>
    <w:link w:val="H-Heading2blue"/>
    <w:rsid w:val="00162751"/>
    <w:rPr>
      <w:rFonts w:ascii="Calibri" w:eastAsia="Tahoma" w:hAnsi="Calibri" w:cs="Times New Roman"/>
      <w:b/>
      <w:bCs/>
      <w:color w:val="027C89" w:themeColor="accent1" w:themeShade="BF"/>
      <w:sz w:val="36"/>
      <w:szCs w:val="32"/>
      <w:lang w:eastAsia="de-DE"/>
    </w:rPr>
  </w:style>
  <w:style w:type="character" w:customStyle="1" w:styleId="H-Heading3blueChar">
    <w:name w:val="H-Heading 3 blue Char"/>
    <w:basedOn w:val="DefaultParagraphFont"/>
    <w:link w:val="H-Heading3blue"/>
    <w:rsid w:val="006E4E7D"/>
    <w:rPr>
      <w:rFonts w:ascii="Calibri" w:eastAsiaTheme="majorEastAsia" w:hAnsi="Calibri" w:cstheme="majorBidi"/>
      <w:bCs/>
      <w:color w:val="027C89" w:themeColor="accent1" w:themeShade="BF"/>
      <w:sz w:val="28"/>
      <w:szCs w:val="24"/>
      <w:lang w:eastAsia="de-DE"/>
    </w:rPr>
  </w:style>
  <w:style w:type="character" w:customStyle="1" w:styleId="H-Heading1blueChar">
    <w:name w:val="H-Heading 1 blue Char"/>
    <w:basedOn w:val="DefaultParagraphFont"/>
    <w:link w:val="H-Heading1blue"/>
    <w:rsid w:val="009F6FF0"/>
    <w:rPr>
      <w:rFonts w:ascii="Calibri" w:eastAsiaTheme="majorEastAsia" w:hAnsi="Calibri" w:cstheme="majorBidi"/>
      <w:b/>
      <w:bCs/>
      <w:color w:val="027C89" w:themeColor="accent1" w:themeShade="BF"/>
      <w:sz w:val="52"/>
      <w:szCs w:val="52"/>
    </w:rPr>
  </w:style>
  <w:style w:type="paragraph" w:styleId="TOC4">
    <w:name w:val="toc 4"/>
    <w:basedOn w:val="Normal"/>
    <w:next w:val="Normal"/>
    <w:autoRedefine/>
    <w:uiPriority w:val="39"/>
    <w:unhideWhenUsed/>
    <w:qFormat/>
    <w:rsid w:val="009C03B1"/>
    <w:pPr>
      <w:spacing w:after="0"/>
      <w:ind w:left="440"/>
    </w:pPr>
    <w:rPr>
      <w:rFonts w:asciiTheme="minorHAnsi" w:hAnsiTheme="minorHAnsi" w:cs="Times New Roman"/>
      <w:sz w:val="20"/>
      <w:szCs w:val="24"/>
    </w:rPr>
  </w:style>
  <w:style w:type="paragraph" w:styleId="TOC5">
    <w:name w:val="toc 5"/>
    <w:basedOn w:val="Normal"/>
    <w:next w:val="Normal"/>
    <w:autoRedefine/>
    <w:uiPriority w:val="39"/>
    <w:unhideWhenUsed/>
    <w:rsid w:val="009C03B1"/>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9C03B1"/>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9C03B1"/>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9C03B1"/>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9C03B1"/>
    <w:pPr>
      <w:spacing w:after="0"/>
      <w:ind w:left="1540"/>
    </w:pPr>
    <w:rPr>
      <w:rFonts w:asciiTheme="minorHAnsi" w:hAnsiTheme="minorHAnsi" w:cs="Times New Roman"/>
      <w:sz w:val="20"/>
      <w:szCs w:val="24"/>
    </w:rPr>
  </w:style>
  <w:style w:type="paragraph" w:customStyle="1" w:styleId="StyleH-TablelegendBefore0Firstline0">
    <w:name w:val="Style H-Table legend + Before:  0&quot; First line:  0&quot;"/>
    <w:basedOn w:val="H-Tablelegend"/>
    <w:rsid w:val="00D5694B"/>
    <w:pPr>
      <w:ind w:left="0" w:firstLine="0"/>
    </w:pPr>
    <w:rPr>
      <w:rFonts w:eastAsia="Times New Roman"/>
    </w:rPr>
  </w:style>
  <w:style w:type="paragraph" w:styleId="Revision">
    <w:name w:val="Revision"/>
    <w:hidden/>
    <w:uiPriority w:val="99"/>
    <w:semiHidden/>
    <w:rsid w:val="00805D10"/>
    <w:pPr>
      <w:spacing w:after="0" w:line="240" w:lineRule="auto"/>
    </w:pPr>
    <w:rPr>
      <w:rFonts w:ascii="Calibri" w:hAnsi="Calibri" w:cs="Calibri"/>
      <w:color w:val="1C1915" w:themeColor="background1" w:themeShade="1A"/>
    </w:rPr>
  </w:style>
  <w:style w:type="character" w:customStyle="1" w:styleId="H-OthersChar">
    <w:name w:val="H-Others Char"/>
    <w:basedOn w:val="DefaultParagraphFont"/>
    <w:link w:val="H-Others"/>
    <w:rsid w:val="00162751"/>
    <w:rPr>
      <w:rFonts w:ascii="Calibri" w:hAnsi="Calibri"/>
      <w:b/>
      <w:bCs/>
      <w:color w:val="027C89" w:themeColor="accent1" w:themeShade="BF"/>
      <w:sz w:val="52"/>
      <w:szCs w:val="24"/>
    </w:rPr>
  </w:style>
  <w:style w:type="paragraph" w:styleId="Caption">
    <w:name w:val="caption"/>
    <w:basedOn w:val="Normal"/>
    <w:next w:val="Normal"/>
    <w:unhideWhenUsed/>
    <w:qFormat/>
    <w:rsid w:val="00A12AED"/>
    <w:rPr>
      <w:i/>
      <w:iCs/>
      <w:color w:val="2C8B96" w:themeColor="text2"/>
      <w:sz w:val="18"/>
      <w:szCs w:val="18"/>
    </w:rPr>
  </w:style>
  <w:style w:type="paragraph" w:customStyle="1" w:styleId="H-Heading4blue">
    <w:name w:val="H-Heading 4 blue"/>
    <w:basedOn w:val="Normal"/>
    <w:link w:val="H-Heading4blueChar"/>
    <w:qFormat/>
    <w:rsid w:val="00924689"/>
    <w:rPr>
      <w:rFonts w:eastAsia="Calibri"/>
      <w:b/>
      <w:color w:val="2C8B96" w:themeColor="text1"/>
      <w:sz w:val="28"/>
      <w:szCs w:val="24"/>
      <w:lang w:eastAsia="de-DE"/>
    </w:rPr>
  </w:style>
  <w:style w:type="character" w:customStyle="1" w:styleId="H-Heading4blueChar">
    <w:name w:val="H-Heading 4 blue Char"/>
    <w:basedOn w:val="H-Heading3blueChar"/>
    <w:link w:val="H-Heading4blue"/>
    <w:rsid w:val="00924689"/>
    <w:rPr>
      <w:rFonts w:ascii="Calibri" w:eastAsia="Calibri" w:hAnsi="Calibri" w:cs="Calibri"/>
      <w:b/>
      <w:bCs w:val="0"/>
      <w:color w:val="2C8B96" w:themeColor="text1"/>
      <w:sz w:val="28"/>
      <w:szCs w:val="24"/>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0"/>
    <w:lsdException w:name="heading 3" w:uiPriority="0"/>
    <w:lsdException w:name="heading 4" w:uiPriority="0"/>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66C1"/>
    <w:pPr>
      <w:spacing w:line="240" w:lineRule="auto"/>
    </w:pPr>
    <w:rPr>
      <w:rFonts w:ascii="Calibri" w:hAnsi="Calibri" w:cs="Calibri"/>
      <w:color w:val="1C1915" w:themeColor="background1" w:themeShade="1A"/>
    </w:rPr>
  </w:style>
  <w:style w:type="paragraph" w:styleId="Heading1">
    <w:name w:val="heading 1"/>
    <w:basedOn w:val="Normal"/>
    <w:next w:val="Normal"/>
    <w:link w:val="Heading1Char"/>
    <w:uiPriority w:val="9"/>
    <w:rsid w:val="003E67D9"/>
    <w:pPr>
      <w:keepNext/>
      <w:keepLines/>
      <w:numPr>
        <w:numId w:val="3"/>
      </w:numPr>
      <w:spacing w:before="720" w:after="240"/>
      <w:ind w:left="432"/>
      <w:outlineLvl w:val="0"/>
    </w:pPr>
    <w:rPr>
      <w:rFonts w:ascii="Arial" w:eastAsiaTheme="majorEastAsia" w:hAnsi="Arial" w:cstheme="majorBidi"/>
      <w:b/>
      <w:bCs/>
      <w:sz w:val="52"/>
      <w:szCs w:val="52"/>
    </w:rPr>
  </w:style>
  <w:style w:type="paragraph" w:styleId="Heading2">
    <w:name w:val="heading 2"/>
    <w:next w:val="Normal"/>
    <w:link w:val="Heading2Char"/>
    <w:rsid w:val="003E67D9"/>
    <w:pPr>
      <w:keepNext/>
      <w:keepLines/>
      <w:spacing w:before="120" w:after="120" w:line="300" w:lineRule="atLeast"/>
      <w:jc w:val="both"/>
      <w:outlineLvl w:val="1"/>
    </w:pPr>
    <w:rPr>
      <w:rFonts w:ascii="Arial" w:eastAsia="Tahoma" w:hAnsi="Arial" w:cs="Times New Roman"/>
      <w:bCs/>
      <w:sz w:val="32"/>
      <w:szCs w:val="32"/>
      <w:lang w:eastAsia="de-DE"/>
    </w:rPr>
  </w:style>
  <w:style w:type="paragraph" w:styleId="Heading3">
    <w:name w:val="heading 3"/>
    <w:next w:val="Normal"/>
    <w:link w:val="Heading3Char"/>
    <w:unhideWhenUsed/>
    <w:rsid w:val="003E67D9"/>
    <w:pPr>
      <w:numPr>
        <w:ilvl w:val="2"/>
      </w:numPr>
      <w:spacing w:before="200" w:after="0"/>
      <w:outlineLvl w:val="2"/>
    </w:pPr>
    <w:rPr>
      <w:rFonts w:ascii="Arial" w:eastAsiaTheme="majorEastAsia" w:hAnsi="Arial" w:cstheme="majorBidi"/>
      <w:bCs/>
      <w:color w:val="1C1915" w:themeColor="background1" w:themeShade="1A"/>
      <w:sz w:val="24"/>
      <w:szCs w:val="24"/>
    </w:rPr>
  </w:style>
  <w:style w:type="paragraph" w:styleId="Heading4">
    <w:name w:val="heading 4"/>
    <w:basedOn w:val="Normal"/>
    <w:next w:val="Normal"/>
    <w:link w:val="Heading4Char"/>
    <w:autoRedefine/>
    <w:rsid w:val="002D3A40"/>
    <w:pPr>
      <w:spacing w:after="120"/>
      <w:jc w:val="center"/>
      <w:outlineLvl w:val="3"/>
    </w:pPr>
  </w:style>
  <w:style w:type="paragraph" w:styleId="Heading5">
    <w:name w:val="heading 5"/>
    <w:next w:val="Normal"/>
    <w:link w:val="Heading5Char"/>
    <w:autoRedefine/>
    <w:rsid w:val="003E67D9"/>
    <w:pPr>
      <w:spacing w:before="120" w:after="120" w:line="360" w:lineRule="exact"/>
      <w:outlineLvl w:val="4"/>
    </w:pPr>
    <w:rPr>
      <w:rFonts w:ascii="Arial" w:eastAsia="Times New Roman" w:hAnsi="Arial" w:cs="Times New Roman"/>
      <w:bCs/>
      <w:sz w:val="32"/>
      <w:szCs w:val="32"/>
      <w:lang w:val="de-DE" w:eastAsia="de-DE"/>
    </w:rPr>
  </w:style>
  <w:style w:type="paragraph" w:styleId="Heading6">
    <w:name w:val="heading 6"/>
    <w:next w:val="Normal"/>
    <w:link w:val="Heading6Char"/>
    <w:autoRedefine/>
    <w:rsid w:val="003E67D9"/>
    <w:pPr>
      <w:keepNext/>
      <w:keepLines/>
      <w:spacing w:before="120" w:after="120" w:line="360" w:lineRule="exact"/>
      <w:outlineLvl w:val="5"/>
    </w:pPr>
    <w:rPr>
      <w:rFonts w:ascii="Arial" w:eastAsia="Times New Roman" w:hAnsi="Arial" w:cs="Times New Roman"/>
      <w:b/>
      <w:bCs/>
      <w:sz w:val="24"/>
      <w:szCs w:val="24"/>
      <w:lang w:val="de-DE" w:eastAsia="de-DE"/>
    </w:rPr>
  </w:style>
  <w:style w:type="paragraph" w:styleId="Heading7">
    <w:name w:val="heading 7"/>
    <w:basedOn w:val="Normal"/>
    <w:next w:val="Normal"/>
    <w:link w:val="Heading7Char"/>
    <w:rsid w:val="003E67D9"/>
    <w:pPr>
      <w:spacing w:before="240" w:after="60" w:line="300" w:lineRule="atLeast"/>
      <w:jc w:val="both"/>
      <w:outlineLvl w:val="6"/>
    </w:pPr>
    <w:rPr>
      <w:rFonts w:ascii="Arial" w:eastAsia="Times New Roman" w:hAnsi="Arial" w:cs="Times New Roman"/>
      <w:color w:val="auto"/>
      <w:szCs w:val="20"/>
      <w:lang w:eastAsia="de-DE"/>
    </w:rPr>
  </w:style>
  <w:style w:type="paragraph" w:styleId="Heading8">
    <w:name w:val="heading 8"/>
    <w:basedOn w:val="Normal"/>
    <w:next w:val="Normal"/>
    <w:link w:val="Heading8Char"/>
    <w:rsid w:val="003E67D9"/>
    <w:pPr>
      <w:spacing w:before="240" w:after="60" w:line="300" w:lineRule="atLeast"/>
      <w:jc w:val="both"/>
      <w:outlineLvl w:val="7"/>
    </w:pPr>
    <w:rPr>
      <w:rFonts w:ascii="Arial" w:eastAsia="Times New Roman" w:hAnsi="Arial" w:cs="Times New Roman"/>
      <w:i/>
      <w:szCs w:val="20"/>
      <w:lang w:eastAsia="de-DE"/>
    </w:rPr>
  </w:style>
  <w:style w:type="paragraph" w:styleId="Heading9">
    <w:name w:val="heading 9"/>
    <w:basedOn w:val="Normal"/>
    <w:next w:val="Normal"/>
    <w:link w:val="Heading9Char"/>
    <w:rsid w:val="003E67D9"/>
    <w:pPr>
      <w:spacing w:before="240" w:after="60" w:line="300" w:lineRule="atLeast"/>
      <w:jc w:val="both"/>
      <w:outlineLvl w:val="8"/>
    </w:pPr>
    <w:rPr>
      <w:rFonts w:ascii="Arial" w:eastAsia="Times New Roman" w:hAnsi="Arial" w:cs="Times New Roman"/>
      <w:b/>
      <w:i/>
      <w:sz w:val="18"/>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D9"/>
    <w:rPr>
      <w:rFonts w:ascii="Arial" w:eastAsiaTheme="majorEastAsia" w:hAnsi="Arial" w:cstheme="majorBidi"/>
      <w:b/>
      <w:bCs/>
      <w:color w:val="1C1915" w:themeColor="background1" w:themeShade="1A"/>
      <w:sz w:val="52"/>
      <w:szCs w:val="52"/>
    </w:rPr>
  </w:style>
  <w:style w:type="character" w:customStyle="1" w:styleId="Heading2Char">
    <w:name w:val="Heading 2 Char"/>
    <w:basedOn w:val="DefaultParagraphFont"/>
    <w:link w:val="Heading2"/>
    <w:rsid w:val="003E67D9"/>
    <w:rPr>
      <w:rFonts w:ascii="Arial" w:eastAsia="Tahoma" w:hAnsi="Arial" w:cs="Times New Roman"/>
      <w:bCs/>
      <w:sz w:val="32"/>
      <w:szCs w:val="32"/>
      <w:lang w:eastAsia="de-DE"/>
    </w:rPr>
  </w:style>
  <w:style w:type="character" w:customStyle="1" w:styleId="Heading3Char">
    <w:name w:val="Heading 3 Char"/>
    <w:basedOn w:val="DefaultParagraphFont"/>
    <w:link w:val="Heading3"/>
    <w:rsid w:val="003E67D9"/>
    <w:rPr>
      <w:rFonts w:ascii="Arial" w:eastAsiaTheme="majorEastAsia" w:hAnsi="Arial" w:cstheme="majorBidi"/>
      <w:bCs/>
      <w:color w:val="1C1915" w:themeColor="background1" w:themeShade="1A"/>
      <w:sz w:val="24"/>
      <w:szCs w:val="24"/>
    </w:rPr>
  </w:style>
  <w:style w:type="character" w:customStyle="1" w:styleId="Heading4Char">
    <w:name w:val="Heading 4 Char"/>
    <w:basedOn w:val="DefaultParagraphFont"/>
    <w:link w:val="Heading4"/>
    <w:rsid w:val="002D3A40"/>
    <w:rPr>
      <w:rFonts w:ascii="Calibri" w:hAnsi="Calibri"/>
      <w:color w:val="1C1915" w:themeColor="background1" w:themeShade="1A"/>
    </w:rPr>
  </w:style>
  <w:style w:type="character" w:customStyle="1" w:styleId="Heading5Char">
    <w:name w:val="Heading 5 Char"/>
    <w:basedOn w:val="DefaultParagraphFont"/>
    <w:link w:val="Heading5"/>
    <w:rsid w:val="003E67D9"/>
    <w:rPr>
      <w:rFonts w:ascii="Arial" w:eastAsia="Times New Roman" w:hAnsi="Arial" w:cs="Times New Roman"/>
      <w:bCs/>
      <w:sz w:val="32"/>
      <w:szCs w:val="32"/>
      <w:lang w:val="de-DE" w:eastAsia="de-DE"/>
    </w:rPr>
  </w:style>
  <w:style w:type="character" w:customStyle="1" w:styleId="Heading6Char">
    <w:name w:val="Heading 6 Char"/>
    <w:basedOn w:val="DefaultParagraphFont"/>
    <w:link w:val="Heading6"/>
    <w:rsid w:val="003E67D9"/>
    <w:rPr>
      <w:rFonts w:ascii="Arial" w:eastAsia="Times New Roman" w:hAnsi="Arial" w:cs="Times New Roman"/>
      <w:b/>
      <w:bCs/>
      <w:sz w:val="24"/>
      <w:szCs w:val="24"/>
      <w:lang w:val="de-DE" w:eastAsia="de-DE"/>
    </w:rPr>
  </w:style>
  <w:style w:type="character" w:customStyle="1" w:styleId="Heading7Char">
    <w:name w:val="Heading 7 Char"/>
    <w:basedOn w:val="DefaultParagraphFont"/>
    <w:link w:val="Heading7"/>
    <w:rsid w:val="003E67D9"/>
    <w:rPr>
      <w:rFonts w:ascii="Arial" w:eastAsia="Times New Roman" w:hAnsi="Arial" w:cs="Times New Roman"/>
      <w:szCs w:val="20"/>
      <w:lang w:eastAsia="de-DE"/>
    </w:rPr>
  </w:style>
  <w:style w:type="character" w:customStyle="1" w:styleId="Heading8Char">
    <w:name w:val="Heading 8 Char"/>
    <w:basedOn w:val="DefaultParagraphFont"/>
    <w:link w:val="Heading8"/>
    <w:rsid w:val="003E67D9"/>
    <w:rPr>
      <w:rFonts w:ascii="Arial" w:eastAsia="Times New Roman" w:hAnsi="Arial" w:cs="Times New Roman"/>
      <w:i/>
      <w:color w:val="1C1915" w:themeColor="background1" w:themeShade="1A"/>
      <w:szCs w:val="20"/>
      <w:lang w:eastAsia="de-DE"/>
    </w:rPr>
  </w:style>
  <w:style w:type="character" w:customStyle="1" w:styleId="Heading9Char">
    <w:name w:val="Heading 9 Char"/>
    <w:basedOn w:val="DefaultParagraphFont"/>
    <w:link w:val="Heading9"/>
    <w:rsid w:val="003E67D9"/>
    <w:rPr>
      <w:rFonts w:ascii="Arial" w:eastAsia="Times New Roman" w:hAnsi="Arial" w:cs="Times New Roman"/>
      <w:b/>
      <w:i/>
      <w:color w:val="1C1915" w:themeColor="background1" w:themeShade="1A"/>
      <w:sz w:val="18"/>
      <w:szCs w:val="20"/>
      <w:lang w:eastAsia="de-DE"/>
    </w:rPr>
  </w:style>
  <w:style w:type="paragraph" w:styleId="BalloonText">
    <w:name w:val="Balloon Text"/>
    <w:basedOn w:val="Normal"/>
    <w:link w:val="BalloonTextChar"/>
    <w:uiPriority w:val="99"/>
    <w:semiHidden/>
    <w:unhideWhenUsed/>
    <w:rsid w:val="0062629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29B"/>
    <w:rPr>
      <w:rFonts w:ascii="Lucida Grande" w:hAnsi="Lucida Grande" w:cs="Lucida Grande"/>
      <w:color w:val="1C1915" w:themeColor="background1" w:themeShade="1A"/>
      <w:sz w:val="18"/>
      <w:szCs w:val="18"/>
    </w:rPr>
  </w:style>
  <w:style w:type="numbering" w:styleId="111111">
    <w:name w:val="Outline List 2"/>
    <w:basedOn w:val="NoList"/>
    <w:uiPriority w:val="99"/>
    <w:semiHidden/>
    <w:unhideWhenUsed/>
    <w:rsid w:val="003E67D9"/>
    <w:pPr>
      <w:numPr>
        <w:numId w:val="2"/>
      </w:numPr>
    </w:pPr>
  </w:style>
  <w:style w:type="paragraph" w:styleId="TOC1">
    <w:name w:val="toc 1"/>
    <w:basedOn w:val="H-Tablelegend"/>
    <w:next w:val="Normal"/>
    <w:autoRedefine/>
    <w:uiPriority w:val="39"/>
    <w:unhideWhenUsed/>
    <w:rsid w:val="00600007"/>
    <w:pPr>
      <w:keepNext w:val="0"/>
      <w:keepLines w:val="0"/>
      <w:spacing w:before="360" w:after="0" w:line="240" w:lineRule="auto"/>
      <w:ind w:left="0" w:firstLine="0"/>
    </w:pPr>
    <w:rPr>
      <w:rFonts w:ascii="Arial" w:eastAsiaTheme="minorHAnsi" w:hAnsi="Arial"/>
      <w:caps/>
      <w:sz w:val="24"/>
      <w:szCs w:val="28"/>
    </w:rPr>
  </w:style>
  <w:style w:type="character" w:styleId="CommentReference">
    <w:name w:val="annotation reference"/>
    <w:basedOn w:val="DefaultParagraphFont"/>
    <w:uiPriority w:val="99"/>
    <w:semiHidden/>
    <w:unhideWhenUsed/>
    <w:rsid w:val="00ED5230"/>
    <w:rPr>
      <w:sz w:val="16"/>
      <w:szCs w:val="16"/>
    </w:rPr>
  </w:style>
  <w:style w:type="paragraph" w:styleId="CommentText">
    <w:name w:val="annotation text"/>
    <w:basedOn w:val="Normal"/>
    <w:link w:val="CommentTextChar"/>
    <w:uiPriority w:val="99"/>
    <w:semiHidden/>
    <w:unhideWhenUsed/>
    <w:rsid w:val="00AB5096"/>
    <w:rPr>
      <w:sz w:val="20"/>
      <w:szCs w:val="20"/>
    </w:rPr>
  </w:style>
  <w:style w:type="character" w:customStyle="1" w:styleId="CommentTextChar">
    <w:name w:val="Comment Text Char"/>
    <w:basedOn w:val="DefaultParagraphFont"/>
    <w:link w:val="CommentText"/>
    <w:uiPriority w:val="99"/>
    <w:semiHidden/>
    <w:rsid w:val="00AB5096"/>
    <w:rPr>
      <w:rFonts w:ascii="Calibri" w:hAnsi="Calibri"/>
      <w:color w:val="1C1915" w:themeColor="background1" w:themeShade="1A"/>
      <w:sz w:val="20"/>
      <w:szCs w:val="20"/>
    </w:rPr>
  </w:style>
  <w:style w:type="paragraph" w:styleId="CommentSubject">
    <w:name w:val="annotation subject"/>
    <w:basedOn w:val="CommentText"/>
    <w:next w:val="CommentText"/>
    <w:link w:val="CommentSubjectChar"/>
    <w:uiPriority w:val="99"/>
    <w:semiHidden/>
    <w:unhideWhenUsed/>
    <w:rsid w:val="00ED5230"/>
    <w:rPr>
      <w:b/>
      <w:bCs/>
    </w:rPr>
  </w:style>
  <w:style w:type="character" w:customStyle="1" w:styleId="CommentSubjectChar">
    <w:name w:val="Comment Subject Char"/>
    <w:basedOn w:val="CommentTextChar"/>
    <w:link w:val="CommentSubject"/>
    <w:uiPriority w:val="99"/>
    <w:semiHidden/>
    <w:rsid w:val="00ED5230"/>
    <w:rPr>
      <w:rFonts w:ascii="Calibri" w:hAnsi="Calibri"/>
      <w:b/>
      <w:bCs/>
      <w:color w:val="1C1915" w:themeColor="background1" w:themeShade="1A"/>
      <w:sz w:val="20"/>
      <w:szCs w:val="20"/>
    </w:rPr>
  </w:style>
  <w:style w:type="table" w:styleId="LightShading-Accent1">
    <w:name w:val="Light Shading Accent 1"/>
    <w:basedOn w:val="TableNormal"/>
    <w:uiPriority w:val="60"/>
    <w:rsid w:val="007F0043"/>
    <w:pPr>
      <w:spacing w:after="0" w:line="240" w:lineRule="auto"/>
    </w:pPr>
    <w:rPr>
      <w:rFonts w:eastAsiaTheme="minorEastAsia"/>
      <w:color w:val="027C89" w:themeColor="accent1" w:themeShade="BF"/>
      <w:lang w:val="en-US" w:eastAsia="zh-TW"/>
    </w:rPr>
    <w:tblPr>
      <w:tblStyleRowBandSize w:val="1"/>
      <w:tblStyleColBandSize w:val="1"/>
      <w:tblInd w:w="0" w:type="dxa"/>
      <w:tblBorders>
        <w:top w:val="single" w:sz="8" w:space="0" w:color="03A7B8" w:themeColor="accent1"/>
        <w:bottom w:val="single" w:sz="8" w:space="0" w:color="03A7B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lastRow">
      <w:pPr>
        <w:spacing w:before="0" w:after="0" w:line="240" w:lineRule="auto"/>
      </w:pPr>
      <w:rPr>
        <w:b/>
        <w:bCs/>
      </w:rPr>
      <w:tblPr/>
      <w:tcPr>
        <w:tcBorders>
          <w:top w:val="single" w:sz="8" w:space="0" w:color="03A7B8" w:themeColor="accent1"/>
          <w:left w:val="nil"/>
          <w:bottom w:val="single" w:sz="8" w:space="0" w:color="03A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F6FD" w:themeFill="accent1" w:themeFillTint="3F"/>
      </w:tcPr>
    </w:tblStylePr>
    <w:tblStylePr w:type="band1Horz">
      <w:tblPr/>
      <w:tcPr>
        <w:tcBorders>
          <w:left w:val="nil"/>
          <w:right w:val="nil"/>
          <w:insideH w:val="nil"/>
          <w:insideV w:val="nil"/>
        </w:tcBorders>
        <w:shd w:val="clear" w:color="auto" w:fill="B0F6FD" w:themeFill="accent1" w:themeFillTint="3F"/>
      </w:tcPr>
    </w:tblStylePr>
  </w:style>
  <w:style w:type="paragraph" w:styleId="FootnoteText">
    <w:name w:val="footnote text"/>
    <w:basedOn w:val="Normal"/>
    <w:link w:val="FootnoteTextChar"/>
    <w:uiPriority w:val="99"/>
    <w:unhideWhenUsed/>
    <w:rsid w:val="00F650AB"/>
    <w:pPr>
      <w:spacing w:after="0"/>
    </w:pPr>
    <w:rPr>
      <w:sz w:val="24"/>
      <w:szCs w:val="24"/>
    </w:rPr>
  </w:style>
  <w:style w:type="character" w:customStyle="1" w:styleId="FootnoteTextChar">
    <w:name w:val="Footnote Text Char"/>
    <w:basedOn w:val="DefaultParagraphFont"/>
    <w:link w:val="FootnoteText"/>
    <w:uiPriority w:val="99"/>
    <w:rsid w:val="00F650AB"/>
    <w:rPr>
      <w:sz w:val="24"/>
      <w:szCs w:val="24"/>
    </w:rPr>
  </w:style>
  <w:style w:type="paragraph" w:styleId="Title">
    <w:name w:val="Title"/>
    <w:basedOn w:val="Normal"/>
    <w:next w:val="Normal"/>
    <w:link w:val="TitleChar"/>
    <w:uiPriority w:val="10"/>
    <w:rsid w:val="004772E7"/>
  </w:style>
  <w:style w:type="character" w:customStyle="1" w:styleId="TitleChar">
    <w:name w:val="Title Char"/>
    <w:basedOn w:val="DefaultParagraphFont"/>
    <w:link w:val="Title"/>
    <w:uiPriority w:val="10"/>
    <w:rsid w:val="004772E7"/>
  </w:style>
  <w:style w:type="paragraph" w:styleId="TOCHeading">
    <w:name w:val="TOC Heading"/>
    <w:basedOn w:val="Heading1"/>
    <w:next w:val="Normal"/>
    <w:uiPriority w:val="39"/>
    <w:unhideWhenUsed/>
    <w:qFormat/>
    <w:rsid w:val="003E67D9"/>
    <w:pPr>
      <w:outlineLvl w:val="9"/>
    </w:pPr>
    <w:rPr>
      <w:color w:val="027682" w:themeColor="accent1" w:themeShade="B5"/>
      <w:sz w:val="32"/>
      <w:szCs w:val="32"/>
    </w:rPr>
  </w:style>
  <w:style w:type="character" w:styleId="PageNumber">
    <w:name w:val="page number"/>
    <w:basedOn w:val="DefaultParagraphFont"/>
    <w:uiPriority w:val="99"/>
    <w:semiHidden/>
    <w:unhideWhenUsed/>
    <w:rsid w:val="004F1DA9"/>
  </w:style>
  <w:style w:type="paragraph" w:customStyle="1" w:styleId="Pagination">
    <w:name w:val="Pagination"/>
    <w:autoRedefine/>
    <w:rsid w:val="007F0242"/>
    <w:pPr>
      <w:spacing w:before="100" w:beforeAutospacing="1" w:after="0" w:line="240" w:lineRule="auto"/>
      <w:jc w:val="right"/>
    </w:pPr>
    <w:rPr>
      <w:rFonts w:ascii="Calibri" w:eastAsia="Tahoma" w:hAnsi="Calibri" w:cs="Times New Roman"/>
      <w:b/>
      <w:bCs/>
      <w:color w:val="03A7B8" w:themeColor="accent1"/>
      <w:sz w:val="24"/>
      <w:szCs w:val="32"/>
      <w:lang w:eastAsia="de-DE"/>
    </w:rPr>
  </w:style>
  <w:style w:type="paragraph" w:styleId="TOC2">
    <w:name w:val="toc 2"/>
    <w:basedOn w:val="H-Tablelegend"/>
    <w:next w:val="Normal"/>
    <w:autoRedefine/>
    <w:uiPriority w:val="39"/>
    <w:unhideWhenUsed/>
    <w:rsid w:val="006E4E7D"/>
    <w:pPr>
      <w:keepNext w:val="0"/>
      <w:keepLines w:val="0"/>
      <w:spacing w:before="200" w:after="0" w:line="240" w:lineRule="auto"/>
      <w:ind w:left="144" w:firstLine="0"/>
    </w:pPr>
    <w:rPr>
      <w:rFonts w:ascii="Arial" w:eastAsiaTheme="minorHAnsi" w:hAnsi="Arial"/>
      <w:sz w:val="20"/>
      <w:szCs w:val="24"/>
      <w:lang w:eastAsia="en-US"/>
    </w:rPr>
  </w:style>
  <w:style w:type="paragraph" w:styleId="Footer">
    <w:name w:val="footer"/>
    <w:basedOn w:val="Normal"/>
    <w:link w:val="FooterChar"/>
    <w:uiPriority w:val="99"/>
    <w:unhideWhenUsed/>
    <w:rsid w:val="00AF778C"/>
    <w:pPr>
      <w:tabs>
        <w:tab w:val="center" w:pos="4153"/>
        <w:tab w:val="right" w:pos="8306"/>
      </w:tabs>
      <w:spacing w:after="0"/>
    </w:pPr>
  </w:style>
  <w:style w:type="character" w:customStyle="1" w:styleId="FooterChar">
    <w:name w:val="Footer Char"/>
    <w:basedOn w:val="DefaultParagraphFont"/>
    <w:link w:val="Footer"/>
    <w:uiPriority w:val="99"/>
    <w:rsid w:val="00AF778C"/>
  </w:style>
  <w:style w:type="character" w:styleId="FollowedHyperlink">
    <w:name w:val="FollowedHyperlink"/>
    <w:basedOn w:val="DefaultParagraphFont"/>
    <w:uiPriority w:val="99"/>
    <w:semiHidden/>
    <w:unhideWhenUsed/>
    <w:rsid w:val="00F53D6D"/>
    <w:rPr>
      <w:color w:val="E24347" w:themeColor="followedHyperlink"/>
      <w:u w:val="single"/>
    </w:rPr>
  </w:style>
  <w:style w:type="paragraph" w:customStyle="1" w:styleId="H-Others">
    <w:name w:val="H-Others"/>
    <w:next w:val="H-Normal"/>
    <w:link w:val="H-OthersChar"/>
    <w:autoRedefine/>
    <w:qFormat/>
    <w:rsid w:val="00162751"/>
    <w:pPr>
      <w:keepNext/>
      <w:keepLines/>
      <w:contextualSpacing/>
      <w:outlineLvl w:val="0"/>
    </w:pPr>
    <w:rPr>
      <w:rFonts w:ascii="Calibri" w:hAnsi="Calibri"/>
      <w:b/>
      <w:bCs/>
      <w:color w:val="027C89" w:themeColor="accent1" w:themeShade="BF"/>
      <w:sz w:val="52"/>
      <w:szCs w:val="24"/>
    </w:rPr>
  </w:style>
  <w:style w:type="paragraph" w:customStyle="1" w:styleId="Style2">
    <w:name w:val="Style2"/>
    <w:basedOn w:val="H-Normal"/>
    <w:rsid w:val="007B752D"/>
    <w:pPr>
      <w:ind w:hanging="2381"/>
    </w:pPr>
    <w:rPr>
      <w:rFonts w:ascii="Arial" w:hAnsi="Arial" w:cs="Arial"/>
      <w:sz w:val="21"/>
      <w:szCs w:val="21"/>
    </w:rPr>
  </w:style>
  <w:style w:type="paragraph" w:styleId="TOC3">
    <w:name w:val="toc 3"/>
    <w:basedOn w:val="H-Tablelegend"/>
    <w:next w:val="Normal"/>
    <w:autoRedefine/>
    <w:uiPriority w:val="39"/>
    <w:unhideWhenUsed/>
    <w:rsid w:val="006E4E7D"/>
    <w:pPr>
      <w:keepNext w:val="0"/>
      <w:keepLines w:val="0"/>
      <w:spacing w:before="200" w:after="0" w:line="240" w:lineRule="auto"/>
      <w:ind w:left="432" w:firstLine="0"/>
    </w:pPr>
    <w:rPr>
      <w:rFonts w:ascii="Arial" w:eastAsiaTheme="minorHAnsi" w:hAnsi="Arial"/>
      <w:bCs w:val="0"/>
      <w:sz w:val="20"/>
      <w:lang w:eastAsia="en-US"/>
    </w:rPr>
  </w:style>
  <w:style w:type="paragraph" w:customStyle="1" w:styleId="H-Heading2blue">
    <w:name w:val="H-Heading 2 blue"/>
    <w:next w:val="Normal"/>
    <w:link w:val="H-Heading2blueChar"/>
    <w:autoRedefine/>
    <w:qFormat/>
    <w:rsid w:val="00162751"/>
    <w:pPr>
      <w:keepNext/>
      <w:keepLines/>
      <w:numPr>
        <w:ilvl w:val="1"/>
        <w:numId w:val="10"/>
      </w:numPr>
      <w:outlineLvl w:val="1"/>
    </w:pPr>
    <w:rPr>
      <w:rFonts w:ascii="Calibri" w:eastAsia="Tahoma" w:hAnsi="Calibri" w:cs="Times New Roman"/>
      <w:b/>
      <w:bCs/>
      <w:color w:val="027C89" w:themeColor="accent1" w:themeShade="BF"/>
      <w:sz w:val="36"/>
      <w:szCs w:val="32"/>
      <w:lang w:eastAsia="de-DE"/>
    </w:rPr>
  </w:style>
  <w:style w:type="paragraph" w:customStyle="1" w:styleId="H-Heading1blue">
    <w:name w:val="H-Heading 1 blue"/>
    <w:next w:val="Normal"/>
    <w:link w:val="H-Heading1blueChar"/>
    <w:autoRedefine/>
    <w:qFormat/>
    <w:rsid w:val="009F6FF0"/>
    <w:pPr>
      <w:keepNext/>
      <w:keepLines/>
      <w:numPr>
        <w:numId w:val="10"/>
      </w:numPr>
      <w:outlineLvl w:val="0"/>
    </w:pPr>
    <w:rPr>
      <w:rFonts w:ascii="Calibri" w:eastAsiaTheme="majorEastAsia" w:hAnsi="Calibri" w:cstheme="majorBidi"/>
      <w:b/>
      <w:bCs/>
      <w:color w:val="027C89" w:themeColor="accent1" w:themeShade="BF"/>
      <w:sz w:val="52"/>
      <w:szCs w:val="52"/>
    </w:rPr>
  </w:style>
  <w:style w:type="paragraph" w:customStyle="1" w:styleId="H-Heading3blue">
    <w:name w:val="H-Heading 3 blue"/>
    <w:next w:val="Normal"/>
    <w:link w:val="H-Heading3blueChar"/>
    <w:autoRedefine/>
    <w:qFormat/>
    <w:rsid w:val="006E4E7D"/>
    <w:pPr>
      <w:keepNext/>
      <w:keepLines/>
      <w:numPr>
        <w:ilvl w:val="2"/>
        <w:numId w:val="10"/>
      </w:numPr>
      <w:contextualSpacing/>
      <w:jc w:val="both"/>
      <w:outlineLvl w:val="2"/>
    </w:pPr>
    <w:rPr>
      <w:rFonts w:ascii="Calibri" w:eastAsiaTheme="majorEastAsia" w:hAnsi="Calibri" w:cstheme="majorBidi"/>
      <w:bCs/>
      <w:color w:val="027C89" w:themeColor="accent1" w:themeShade="BF"/>
      <w:sz w:val="28"/>
      <w:szCs w:val="24"/>
      <w:lang w:eastAsia="de-DE"/>
    </w:rPr>
  </w:style>
  <w:style w:type="paragraph" w:customStyle="1" w:styleId="H-Normal">
    <w:name w:val="H-Normal"/>
    <w:autoRedefine/>
    <w:qFormat/>
    <w:rsid w:val="009F6FF0"/>
    <w:pPr>
      <w:spacing w:line="240" w:lineRule="auto"/>
      <w:jc w:val="both"/>
    </w:pPr>
    <w:rPr>
      <w:rFonts w:ascii="Calibri" w:hAnsi="Calibri"/>
      <w:color w:val="1C1915" w:themeColor="background1" w:themeShade="1A"/>
    </w:rPr>
  </w:style>
  <w:style w:type="paragraph" w:styleId="Header">
    <w:name w:val="header"/>
    <w:basedOn w:val="Normal"/>
    <w:link w:val="HeaderChar"/>
    <w:uiPriority w:val="99"/>
    <w:unhideWhenUsed/>
    <w:rsid w:val="00783245"/>
    <w:pPr>
      <w:tabs>
        <w:tab w:val="center" w:pos="4536"/>
        <w:tab w:val="right" w:pos="9072"/>
      </w:tabs>
      <w:spacing w:after="240"/>
    </w:pPr>
    <w:rPr>
      <w:b/>
      <w:color w:val="2C8B96" w:themeColor="text1"/>
      <w:sz w:val="72"/>
    </w:rPr>
  </w:style>
  <w:style w:type="character" w:customStyle="1" w:styleId="HeaderChar">
    <w:name w:val="Header Char"/>
    <w:basedOn w:val="DefaultParagraphFont"/>
    <w:link w:val="Header"/>
    <w:uiPriority w:val="99"/>
    <w:rsid w:val="00783245"/>
    <w:rPr>
      <w:b/>
      <w:color w:val="2C8B96" w:themeColor="text1"/>
      <w:sz w:val="72"/>
    </w:rPr>
  </w:style>
  <w:style w:type="paragraph" w:customStyle="1" w:styleId="H-Listblue">
    <w:name w:val="H-List blue"/>
    <w:autoRedefine/>
    <w:qFormat/>
    <w:rsid w:val="009618E8"/>
    <w:pPr>
      <w:numPr>
        <w:numId w:val="1"/>
      </w:numPr>
      <w:spacing w:after="0" w:line="240" w:lineRule="auto"/>
    </w:pPr>
    <w:rPr>
      <w:rFonts w:ascii="Calibri" w:eastAsiaTheme="majorEastAsia" w:hAnsi="Calibri" w:cstheme="majorBidi"/>
      <w:bCs/>
      <w:szCs w:val="26"/>
    </w:rPr>
  </w:style>
  <w:style w:type="table" w:styleId="TableGrid">
    <w:name w:val="Table Grid"/>
    <w:basedOn w:val="TableNormal"/>
    <w:uiPriority w:val="39"/>
    <w:rsid w:val="00706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Table1">
    <w:name w:val="H-Table 1"/>
    <w:basedOn w:val="TableGrid"/>
    <w:uiPriority w:val="99"/>
    <w:rsid w:val="00146C04"/>
    <w:rPr>
      <w:rFonts w:ascii="Calibri" w:hAnsi="Calibri"/>
      <w:color w:val="1C1915" w:themeColor="background1" w:themeShade="1A"/>
    </w:rPr>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2">
    <w:name w:val="H-Table 2"/>
    <w:basedOn w:val="TableNormal"/>
    <w:uiPriority w:val="99"/>
    <w:rsid w:val="00B02924"/>
    <w:pPr>
      <w:spacing w:after="0" w:line="240" w:lineRule="auto"/>
    </w:pPr>
    <w:rPr>
      <w:color w:val="1C1915" w:themeColor="background1" w:themeShade="1A"/>
    </w:rPr>
    <w:tblPr>
      <w:tblInd w:w="0" w:type="dxa"/>
      <w:tbl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blBorders>
      <w:tblCellMar>
        <w:top w:w="0" w:type="dxa"/>
        <w:left w:w="108" w:type="dxa"/>
        <w:bottom w:w="0" w:type="dxa"/>
        <w:right w:w="108" w:type="dxa"/>
      </w:tblCellMar>
    </w:tblPr>
    <w:trPr>
      <w:trHeight w:val="567"/>
    </w:trPr>
    <w:tcPr>
      <w:tcW w:w="0" w:type="pct"/>
    </w:tcPr>
    <w:tblStylePr w:type="firstRow">
      <w:pPr>
        <w:wordWrap/>
        <w:jc w:val="left"/>
      </w:pPr>
      <w:rPr>
        <w:rFonts w:ascii="Microsoft Uighur" w:hAnsi="Microsoft Uighur"/>
        <w:b/>
        <w:color w:val="1C1915" w:themeColor="background1" w:themeShade="1A"/>
        <w:sz w:val="22"/>
      </w:rPr>
      <w:tblPr/>
      <w:tcPr>
        <w:tcBorders>
          <w:top w:val="single" w:sz="12" w:space="0" w:color="BE1D21" w:themeColor="accent3" w:themeShade="BF"/>
          <w:left w:val="single" w:sz="12" w:space="0" w:color="BE1D21" w:themeColor="accent3" w:themeShade="BF"/>
          <w:bottom w:val="single" w:sz="12" w:space="0" w:color="BE1D21" w:themeColor="accent3" w:themeShade="BF"/>
          <w:right w:val="single" w:sz="12" w:space="0" w:color="BE1D21" w:themeColor="accent3" w:themeShade="BF"/>
          <w:insideH w:val="single" w:sz="12" w:space="0" w:color="BE1D21" w:themeColor="accent3" w:themeShade="BF"/>
          <w:insideV w:val="single" w:sz="12" w:space="0" w:color="BE1D21" w:themeColor="accent3" w:themeShade="BF"/>
          <w:tl2br w:val="nil"/>
          <w:tr2bl w:val="nil"/>
        </w:tcBorders>
        <w:shd w:val="clear" w:color="auto" w:fill="E6E6E6"/>
      </w:tcPr>
    </w:tblStylePr>
  </w:style>
  <w:style w:type="character" w:styleId="SubtleEmphasis">
    <w:name w:val="Subtle Emphasis"/>
    <w:basedOn w:val="DefaultParagraphFont"/>
    <w:uiPriority w:val="19"/>
    <w:rsid w:val="00263479"/>
    <w:rPr>
      <w:i/>
      <w:iCs/>
      <w:color w:val="85D2DB" w:themeColor="text1" w:themeTint="7F"/>
    </w:rPr>
  </w:style>
  <w:style w:type="character" w:styleId="Strong">
    <w:name w:val="Strong"/>
    <w:basedOn w:val="DefaultParagraphFont"/>
    <w:uiPriority w:val="22"/>
    <w:rsid w:val="00263479"/>
    <w:rPr>
      <w:b/>
      <w:bCs/>
    </w:rPr>
  </w:style>
  <w:style w:type="character" w:styleId="IntenseReference">
    <w:name w:val="Intense Reference"/>
    <w:basedOn w:val="DefaultParagraphFont"/>
    <w:uiPriority w:val="32"/>
    <w:rsid w:val="00263479"/>
    <w:rPr>
      <w:b/>
      <w:bCs/>
      <w:smallCaps/>
      <w:color w:val="A63F38" w:themeColor="accent2"/>
      <w:spacing w:val="5"/>
      <w:u w:val="single"/>
    </w:rPr>
  </w:style>
  <w:style w:type="paragraph" w:customStyle="1" w:styleId="H-Tablelegend">
    <w:name w:val="H-Table legend"/>
    <w:basedOn w:val="H-Heading2blue"/>
    <w:autoRedefine/>
    <w:qFormat/>
    <w:rsid w:val="00A12AED"/>
    <w:pPr>
      <w:numPr>
        <w:ilvl w:val="0"/>
        <w:numId w:val="0"/>
      </w:numPr>
      <w:ind w:left="576" w:hanging="576"/>
      <w:outlineLvl w:val="9"/>
    </w:pPr>
    <w:rPr>
      <w:b w:val="0"/>
      <w:sz w:val="22"/>
    </w:rPr>
  </w:style>
  <w:style w:type="paragraph" w:customStyle="1" w:styleId="H-Figlegend">
    <w:name w:val="H-Fig legend"/>
    <w:basedOn w:val="Normal"/>
    <w:next w:val="H-Normal"/>
    <w:autoRedefine/>
    <w:qFormat/>
    <w:rsid w:val="00280F14"/>
    <w:pPr>
      <w:spacing w:beforeAutospacing="1" w:after="100" w:afterAutospacing="1"/>
      <w:jc w:val="both"/>
    </w:pPr>
    <w:rPr>
      <w:color w:val="2C8B96" w:themeColor="text1"/>
      <w:sz w:val="18"/>
      <w:szCs w:val="18"/>
    </w:rPr>
  </w:style>
  <w:style w:type="table" w:styleId="LightList-Accent6">
    <w:name w:val="Light List Accent 6"/>
    <w:basedOn w:val="TableNormal"/>
    <w:uiPriority w:val="61"/>
    <w:rsid w:val="00393606"/>
    <w:pPr>
      <w:spacing w:after="0" w:line="240" w:lineRule="auto"/>
    </w:pPr>
    <w:tblPr>
      <w:tblStyleRowBandSize w:val="1"/>
      <w:tblStyleColBandSize w:val="1"/>
      <w:tblInd w:w="0" w:type="dxa"/>
      <w:tblBorders>
        <w:top w:val="single" w:sz="8" w:space="0" w:color="75C7D4" w:themeColor="accent6"/>
        <w:left w:val="single" w:sz="8" w:space="0" w:color="75C7D4" w:themeColor="accent6"/>
        <w:bottom w:val="single" w:sz="8" w:space="0" w:color="75C7D4" w:themeColor="accent6"/>
        <w:right w:val="single" w:sz="8" w:space="0" w:color="75C7D4" w:themeColor="accent6"/>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75C7D4" w:themeFill="accent6"/>
      </w:tcPr>
    </w:tblStylePr>
    <w:tblStylePr w:type="lastRow">
      <w:pPr>
        <w:spacing w:before="0" w:after="0" w:line="240" w:lineRule="auto"/>
      </w:pPr>
      <w:rPr>
        <w:b/>
        <w:bCs/>
      </w:rPr>
      <w:tblPr/>
      <w:tcPr>
        <w:tcBorders>
          <w:top w:val="double" w:sz="6" w:space="0" w:color="75C7D4" w:themeColor="accent6"/>
          <w:left w:val="single" w:sz="8" w:space="0" w:color="75C7D4" w:themeColor="accent6"/>
          <w:bottom w:val="single" w:sz="8" w:space="0" w:color="75C7D4" w:themeColor="accent6"/>
          <w:right w:val="single" w:sz="8" w:space="0" w:color="75C7D4" w:themeColor="accent6"/>
        </w:tcBorders>
      </w:tcPr>
    </w:tblStylePr>
    <w:tblStylePr w:type="firstCol">
      <w:rPr>
        <w:b/>
        <w:bCs/>
      </w:rPr>
    </w:tblStylePr>
    <w:tblStylePr w:type="lastCol">
      <w:rPr>
        <w:b/>
        <w:bCs/>
      </w:rPr>
    </w:tblStylePr>
    <w:tblStylePr w:type="band1Vert">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tblStylePr w:type="band1Horz">
      <w:tblPr/>
      <w:tcPr>
        <w:tcBorders>
          <w:top w:val="single" w:sz="8" w:space="0" w:color="75C7D4" w:themeColor="accent6"/>
          <w:left w:val="single" w:sz="8" w:space="0" w:color="75C7D4" w:themeColor="accent6"/>
          <w:bottom w:val="single" w:sz="8" w:space="0" w:color="75C7D4" w:themeColor="accent6"/>
          <w:right w:val="single" w:sz="8" w:space="0" w:color="75C7D4" w:themeColor="accent6"/>
        </w:tcBorders>
      </w:tcPr>
    </w:tblStylePr>
  </w:style>
  <w:style w:type="table" w:styleId="LightList-Accent5">
    <w:name w:val="Light List Accent 5"/>
    <w:basedOn w:val="TableNormal"/>
    <w:uiPriority w:val="61"/>
    <w:rsid w:val="00393606"/>
    <w:pPr>
      <w:spacing w:after="0" w:line="240" w:lineRule="auto"/>
    </w:pPr>
    <w:tblPr>
      <w:tblStyleRowBandSize w:val="1"/>
      <w:tblStyleColBandSize w:val="1"/>
      <w:tblInd w:w="0" w:type="dxa"/>
      <w:tblBorders>
        <w:top w:val="single" w:sz="8" w:space="0" w:color="3DB8C6" w:themeColor="accent5"/>
        <w:left w:val="single" w:sz="8" w:space="0" w:color="3DB8C6" w:themeColor="accent5"/>
        <w:bottom w:val="single" w:sz="8" w:space="0" w:color="3DB8C6" w:themeColor="accent5"/>
        <w:right w:val="single" w:sz="8" w:space="0" w:color="3DB8C6" w:themeColor="accent5"/>
      </w:tblBorders>
      <w:tblCellMar>
        <w:top w:w="0" w:type="dxa"/>
        <w:left w:w="108" w:type="dxa"/>
        <w:bottom w:w="0" w:type="dxa"/>
        <w:right w:w="108" w:type="dxa"/>
      </w:tblCellMar>
    </w:tblPr>
    <w:tblStylePr w:type="firstRow">
      <w:pPr>
        <w:spacing w:before="0" w:after="0" w:line="240" w:lineRule="auto"/>
      </w:pPr>
      <w:rPr>
        <w:b/>
        <w:bCs/>
        <w:color w:val="F9F8F7" w:themeColor="background1"/>
      </w:rPr>
      <w:tblPr/>
      <w:tcPr>
        <w:shd w:val="clear" w:color="auto" w:fill="3DB8C6" w:themeFill="accent5"/>
      </w:tcPr>
    </w:tblStylePr>
    <w:tblStylePr w:type="lastRow">
      <w:pPr>
        <w:spacing w:before="0" w:after="0" w:line="240" w:lineRule="auto"/>
      </w:pPr>
      <w:rPr>
        <w:b/>
        <w:bCs/>
      </w:rPr>
      <w:tblPr/>
      <w:tcPr>
        <w:tcBorders>
          <w:top w:val="double" w:sz="6" w:space="0" w:color="3DB8C6" w:themeColor="accent5"/>
          <w:left w:val="single" w:sz="8" w:space="0" w:color="3DB8C6" w:themeColor="accent5"/>
          <w:bottom w:val="single" w:sz="8" w:space="0" w:color="3DB8C6" w:themeColor="accent5"/>
          <w:right w:val="single" w:sz="8" w:space="0" w:color="3DB8C6" w:themeColor="accent5"/>
        </w:tcBorders>
      </w:tcPr>
    </w:tblStylePr>
    <w:tblStylePr w:type="firstCol">
      <w:rPr>
        <w:b/>
        <w:bCs/>
      </w:rPr>
    </w:tblStylePr>
    <w:tblStylePr w:type="lastCol">
      <w:rPr>
        <w:b/>
        <w:bCs/>
      </w:rPr>
    </w:tblStylePr>
    <w:tblStylePr w:type="band1Vert">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tblStylePr w:type="band1Horz">
      <w:tblPr/>
      <w:tcPr>
        <w:tcBorders>
          <w:top w:val="single" w:sz="8" w:space="0" w:color="3DB8C6" w:themeColor="accent5"/>
          <w:left w:val="single" w:sz="8" w:space="0" w:color="3DB8C6" w:themeColor="accent5"/>
          <w:bottom w:val="single" w:sz="8" w:space="0" w:color="3DB8C6" w:themeColor="accent5"/>
          <w:right w:val="single" w:sz="8" w:space="0" w:color="3DB8C6" w:themeColor="accent5"/>
        </w:tcBorders>
      </w:tcPr>
    </w:tblStylePr>
  </w:style>
  <w:style w:type="table" w:customStyle="1" w:styleId="Style1">
    <w:name w:val="Style1"/>
    <w:basedOn w:val="H-Table1"/>
    <w:uiPriority w:val="99"/>
    <w:rsid w:val="00393606"/>
    <w:tblPr>
      <w:tblInd w:w="0" w:type="dxa"/>
      <w:tbl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blBorders>
      <w:tblCellMar>
        <w:top w:w="0" w:type="dxa"/>
        <w:left w:w="108" w:type="dxa"/>
        <w:bottom w:w="0" w:type="dxa"/>
        <w:right w:w="108" w:type="dxa"/>
      </w:tblCellMar>
    </w:tblPr>
    <w:tcPr>
      <w:shd w:val="clear" w:color="auto" w:fill="auto"/>
    </w:tcPr>
    <w:tblStylePr w:type="firstRow">
      <w:pPr>
        <w:wordWrap/>
        <w:jc w:val="left"/>
      </w:pPr>
      <w:rPr>
        <w:rFonts w:ascii="Calibri" w:hAnsi="Calibri"/>
        <w:b w:val="0"/>
        <w:bCs w:val="0"/>
        <w:color w:val="027C89" w:themeColor="accent1" w:themeShade="BF"/>
        <w:sz w:val="24"/>
        <w:szCs w:val="24"/>
        <w:u w:val="none"/>
      </w:rPr>
      <w:tblPr/>
      <w:tcPr>
        <w:tcBorders>
          <w:top w:val="single" w:sz="18" w:space="0" w:color="027C89" w:themeColor="accent1" w:themeShade="BF"/>
          <w:left w:val="single" w:sz="18" w:space="0" w:color="027C89" w:themeColor="accent1" w:themeShade="BF"/>
          <w:bottom w:val="single" w:sz="18" w:space="0" w:color="027C89" w:themeColor="accent1" w:themeShade="BF"/>
          <w:right w:val="single" w:sz="18" w:space="0" w:color="027C89" w:themeColor="accent1" w:themeShade="BF"/>
          <w:insideH w:val="single" w:sz="18" w:space="0" w:color="027C89" w:themeColor="accent1" w:themeShade="BF"/>
          <w:insideV w:val="single" w:sz="18" w:space="0" w:color="027C89" w:themeColor="accent1" w:themeShade="BF"/>
          <w:tl2br w:val="nil"/>
          <w:tr2bl w:val="nil"/>
        </w:tcBorders>
        <w:shd w:val="clear" w:color="auto" w:fill="D8F0F3" w:themeFill="accent5" w:themeFillTint="33"/>
      </w:tcPr>
    </w:tblStylePr>
    <w:tblStylePr w:type="lastRow">
      <w:rPr>
        <w:rFonts w:ascii="Calibri" w:hAnsi="Calibri"/>
        <w:color w:val="auto"/>
        <w:sz w:val="22"/>
      </w:rPr>
    </w:tblStylePr>
  </w:style>
  <w:style w:type="table" w:customStyle="1" w:styleId="H-Table-Blue">
    <w:name w:val="H-Table-Blue"/>
    <w:basedOn w:val="TableNormal"/>
    <w:uiPriority w:val="99"/>
    <w:rsid w:val="00393606"/>
    <w:pPr>
      <w:spacing w:after="0" w:line="240" w:lineRule="auto"/>
    </w:pPr>
    <w:tblPr>
      <w:tblInd w:w="0" w:type="dxa"/>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09637A"/>
    <w:rPr>
      <w:vertAlign w:val="superscript"/>
    </w:rPr>
  </w:style>
  <w:style w:type="paragraph" w:customStyle="1" w:styleId="H-titlecoverpage">
    <w:name w:val="H- title cover page"/>
    <w:basedOn w:val="Normal"/>
    <w:autoRedefine/>
    <w:qFormat/>
    <w:rsid w:val="00604A9E"/>
    <w:rPr>
      <w:b/>
      <w:sz w:val="52"/>
    </w:rPr>
  </w:style>
  <w:style w:type="paragraph" w:customStyle="1" w:styleId="H-generalinfo">
    <w:name w:val="H-general info"/>
    <w:basedOn w:val="Normal"/>
    <w:autoRedefine/>
    <w:qFormat/>
    <w:rsid w:val="00010533"/>
    <w:rPr>
      <w:b/>
      <w:color w:val="027C89" w:themeColor="accent1" w:themeShade="BF"/>
      <w:sz w:val="32"/>
    </w:rPr>
  </w:style>
  <w:style w:type="character" w:styleId="Hyperlink">
    <w:name w:val="Hyperlink"/>
    <w:basedOn w:val="DefaultParagraphFont"/>
    <w:uiPriority w:val="99"/>
    <w:unhideWhenUsed/>
    <w:rsid w:val="00A7106E"/>
    <w:rPr>
      <w:color w:val="A63F38" w:themeColor="hyperlink"/>
      <w:u w:val="single"/>
    </w:rPr>
  </w:style>
  <w:style w:type="paragraph" w:styleId="ListParagraph">
    <w:name w:val="List Paragraph"/>
    <w:basedOn w:val="Normal"/>
    <w:uiPriority w:val="34"/>
    <w:qFormat/>
    <w:rsid w:val="0005466A"/>
    <w:pPr>
      <w:ind w:left="720"/>
      <w:contextualSpacing/>
    </w:pPr>
  </w:style>
  <w:style w:type="character" w:customStyle="1" w:styleId="H-Heading2blueChar">
    <w:name w:val="H-Heading 2 blue Char"/>
    <w:basedOn w:val="DefaultParagraphFont"/>
    <w:link w:val="H-Heading2blue"/>
    <w:rsid w:val="00162751"/>
    <w:rPr>
      <w:rFonts w:ascii="Calibri" w:eastAsia="Tahoma" w:hAnsi="Calibri" w:cs="Times New Roman"/>
      <w:b/>
      <w:bCs/>
      <w:color w:val="027C89" w:themeColor="accent1" w:themeShade="BF"/>
      <w:sz w:val="36"/>
      <w:szCs w:val="32"/>
      <w:lang w:eastAsia="de-DE"/>
    </w:rPr>
  </w:style>
  <w:style w:type="character" w:customStyle="1" w:styleId="H-Heading3blueChar">
    <w:name w:val="H-Heading 3 blue Char"/>
    <w:basedOn w:val="DefaultParagraphFont"/>
    <w:link w:val="H-Heading3blue"/>
    <w:rsid w:val="006E4E7D"/>
    <w:rPr>
      <w:rFonts w:ascii="Calibri" w:eastAsiaTheme="majorEastAsia" w:hAnsi="Calibri" w:cstheme="majorBidi"/>
      <w:bCs/>
      <w:color w:val="027C89" w:themeColor="accent1" w:themeShade="BF"/>
      <w:sz w:val="28"/>
      <w:szCs w:val="24"/>
      <w:lang w:eastAsia="de-DE"/>
    </w:rPr>
  </w:style>
  <w:style w:type="character" w:customStyle="1" w:styleId="H-Heading1blueChar">
    <w:name w:val="H-Heading 1 blue Char"/>
    <w:basedOn w:val="DefaultParagraphFont"/>
    <w:link w:val="H-Heading1blue"/>
    <w:rsid w:val="009F6FF0"/>
    <w:rPr>
      <w:rFonts w:ascii="Calibri" w:eastAsiaTheme="majorEastAsia" w:hAnsi="Calibri" w:cstheme="majorBidi"/>
      <w:b/>
      <w:bCs/>
      <w:color w:val="027C89" w:themeColor="accent1" w:themeShade="BF"/>
      <w:sz w:val="52"/>
      <w:szCs w:val="52"/>
    </w:rPr>
  </w:style>
  <w:style w:type="paragraph" w:styleId="TOC4">
    <w:name w:val="toc 4"/>
    <w:basedOn w:val="Normal"/>
    <w:next w:val="Normal"/>
    <w:autoRedefine/>
    <w:uiPriority w:val="39"/>
    <w:unhideWhenUsed/>
    <w:qFormat/>
    <w:rsid w:val="009C03B1"/>
    <w:pPr>
      <w:spacing w:after="0"/>
      <w:ind w:left="440"/>
    </w:pPr>
    <w:rPr>
      <w:rFonts w:asciiTheme="minorHAnsi" w:hAnsiTheme="minorHAnsi" w:cs="Times New Roman"/>
      <w:sz w:val="20"/>
      <w:szCs w:val="24"/>
    </w:rPr>
  </w:style>
  <w:style w:type="paragraph" w:styleId="TOC5">
    <w:name w:val="toc 5"/>
    <w:basedOn w:val="Normal"/>
    <w:next w:val="Normal"/>
    <w:autoRedefine/>
    <w:uiPriority w:val="39"/>
    <w:unhideWhenUsed/>
    <w:rsid w:val="009C03B1"/>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9C03B1"/>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9C03B1"/>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9C03B1"/>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9C03B1"/>
    <w:pPr>
      <w:spacing w:after="0"/>
      <w:ind w:left="1540"/>
    </w:pPr>
    <w:rPr>
      <w:rFonts w:asciiTheme="minorHAnsi" w:hAnsiTheme="minorHAnsi" w:cs="Times New Roman"/>
      <w:sz w:val="20"/>
      <w:szCs w:val="24"/>
    </w:rPr>
  </w:style>
  <w:style w:type="paragraph" w:customStyle="1" w:styleId="StyleH-TablelegendBefore0Firstline0">
    <w:name w:val="Style H-Table legend + Before:  0&quot; First line:  0&quot;"/>
    <w:basedOn w:val="H-Tablelegend"/>
    <w:rsid w:val="00D5694B"/>
    <w:pPr>
      <w:ind w:left="0" w:firstLine="0"/>
    </w:pPr>
    <w:rPr>
      <w:rFonts w:eastAsia="Times New Roman"/>
    </w:rPr>
  </w:style>
  <w:style w:type="paragraph" w:styleId="Revision">
    <w:name w:val="Revision"/>
    <w:hidden/>
    <w:uiPriority w:val="99"/>
    <w:semiHidden/>
    <w:rsid w:val="00805D10"/>
    <w:pPr>
      <w:spacing w:after="0" w:line="240" w:lineRule="auto"/>
    </w:pPr>
    <w:rPr>
      <w:rFonts w:ascii="Calibri" w:hAnsi="Calibri" w:cs="Calibri"/>
      <w:color w:val="1C1915" w:themeColor="background1" w:themeShade="1A"/>
    </w:rPr>
  </w:style>
  <w:style w:type="character" w:customStyle="1" w:styleId="H-OthersChar">
    <w:name w:val="H-Others Char"/>
    <w:basedOn w:val="DefaultParagraphFont"/>
    <w:link w:val="H-Others"/>
    <w:rsid w:val="00162751"/>
    <w:rPr>
      <w:rFonts w:ascii="Calibri" w:hAnsi="Calibri"/>
      <w:b/>
      <w:bCs/>
      <w:color w:val="027C89" w:themeColor="accent1" w:themeShade="BF"/>
      <w:sz w:val="52"/>
      <w:szCs w:val="24"/>
    </w:rPr>
  </w:style>
  <w:style w:type="paragraph" w:styleId="Caption">
    <w:name w:val="caption"/>
    <w:basedOn w:val="Normal"/>
    <w:next w:val="Normal"/>
    <w:unhideWhenUsed/>
    <w:qFormat/>
    <w:rsid w:val="00A12AED"/>
    <w:rPr>
      <w:i/>
      <w:iCs/>
      <w:color w:val="2C8B96" w:themeColor="text2"/>
      <w:sz w:val="18"/>
      <w:szCs w:val="18"/>
    </w:rPr>
  </w:style>
  <w:style w:type="paragraph" w:customStyle="1" w:styleId="H-Heading4blue">
    <w:name w:val="H-Heading 4 blue"/>
    <w:basedOn w:val="Normal"/>
    <w:link w:val="H-Heading4blueChar"/>
    <w:qFormat/>
    <w:rsid w:val="00924689"/>
    <w:rPr>
      <w:rFonts w:eastAsia="Calibri"/>
      <w:b/>
      <w:color w:val="2C8B96" w:themeColor="text1"/>
      <w:sz w:val="28"/>
      <w:szCs w:val="24"/>
      <w:lang w:eastAsia="de-DE"/>
    </w:rPr>
  </w:style>
  <w:style w:type="character" w:customStyle="1" w:styleId="H-Heading4blueChar">
    <w:name w:val="H-Heading 4 blue Char"/>
    <w:basedOn w:val="H-Heading3blueChar"/>
    <w:link w:val="H-Heading4blue"/>
    <w:rsid w:val="00924689"/>
    <w:rPr>
      <w:rFonts w:ascii="Calibri" w:eastAsia="Calibri" w:hAnsi="Calibri" w:cs="Calibri"/>
      <w:b/>
      <w:bCs w:val="0"/>
      <w:color w:val="2C8B96" w:themeColor="text1"/>
      <w:sz w:val="2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dUDACmC_LO8" TargetMode="External"/><Relationship Id="rId12" Type="http://schemas.openxmlformats.org/officeDocument/2006/relationships/hyperlink" Target="https://www.hotmaps-project.eu/new-hotmaps-brochure-2/" TargetMode="External"/><Relationship Id="rId13" Type="http://schemas.openxmlformats.org/officeDocument/2006/relationships/hyperlink" Target="https://www.hotmaps-project.eu/hotmaps-handbook-and-wiki-released/"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www.hotmaps.e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20SSD%20Achille:Users:Giulia:Desktop:e-think:HotMaps:Hotmaps_Word_Template_Final.dotx" TargetMode="External"/></Relationships>
</file>

<file path=word/theme/theme1.xml><?xml version="1.0" encoding="utf-8"?>
<a:theme xmlns:a="http://schemas.openxmlformats.org/drawingml/2006/main" name="hotmap">
  <a:themeElements>
    <a:clrScheme name="Custom 3">
      <a:dk1>
        <a:srgbClr val="2C8B96"/>
      </a:dk1>
      <a:lt1>
        <a:srgbClr val="F9F8F7"/>
      </a:lt1>
      <a:dk2>
        <a:srgbClr val="2C8B96"/>
      </a:dk2>
      <a:lt2>
        <a:srgbClr val="F9F8F7"/>
      </a:lt2>
      <a:accent1>
        <a:srgbClr val="03A7B8"/>
      </a:accent1>
      <a:accent2>
        <a:srgbClr val="A63F38"/>
      </a:accent2>
      <a:accent3>
        <a:srgbClr val="E24347"/>
      </a:accent3>
      <a:accent4>
        <a:srgbClr val="ECE9E6"/>
      </a:accent4>
      <a:accent5>
        <a:srgbClr val="3DB8C6"/>
      </a:accent5>
      <a:accent6>
        <a:srgbClr val="75C7D4"/>
      </a:accent6>
      <a:hlink>
        <a:srgbClr val="A63F38"/>
      </a:hlink>
      <a:folHlink>
        <a:srgbClr val="E24347"/>
      </a:folHlink>
    </a:clrScheme>
    <a:fontScheme name="Breeze">
      <a:majorFont>
        <a:latin typeface="News Gothic MT"/>
        <a:ea typeface=""/>
        <a:cs typeface=""/>
        <a:font script="Jpan" typeface="ＭＳ Ｐゴシック"/>
      </a:majorFont>
      <a:minorFont>
        <a:latin typeface="News Gothic MT"/>
        <a:ea typeface=""/>
        <a:cs typeface=""/>
        <a:font script="Jpan" typeface="ＭＳ Ｐ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3BE83D-A8E2-EE4A-9D48-71157403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Hotmaps_Word_Template_Final.dotx</Template>
  <TotalTime>1</TotalTime>
  <Pages>3</Pages>
  <Words>585</Words>
  <Characters>3185</Characters>
  <Application>Microsoft Macintosh Word</Application>
  <DocSecurity>0</DocSecurity>
  <Lines>75</Lines>
  <Paragraphs>19</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TU Wien - Campusversion</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Conforto</dc:creator>
  <cp:lastModifiedBy>Giulia Conforto</cp:lastModifiedBy>
  <cp:revision>2</cp:revision>
  <cp:lastPrinted>2017-03-31T14:06:00Z</cp:lastPrinted>
  <dcterms:created xsi:type="dcterms:W3CDTF">2020-07-31T16:26:00Z</dcterms:created>
  <dcterms:modified xsi:type="dcterms:W3CDTF">2020-07-31T16:26:00Z</dcterms:modified>
</cp:coreProperties>
</file>